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3C3B" w:rsidRPr="00D55E43" w:rsidRDefault="009E0CC1" w:rsidP="001620DA">
      <w:pPr>
        <w:pStyle w:val="Textoindependiente"/>
        <w:spacing w:before="3"/>
        <w:jc w:val="center"/>
        <w:rPr>
          <w:rFonts w:ascii="Arial" w:hAnsi="Arial" w:cs="Arial"/>
          <w:b/>
          <w:color w:val="002060"/>
          <w:sz w:val="32"/>
          <w:szCs w:val="32"/>
        </w:rPr>
      </w:pPr>
      <w:r w:rsidRPr="00D55E43">
        <w:rPr>
          <w:rFonts w:ascii="Arial" w:hAnsi="Arial" w:cs="Arial"/>
          <w:b/>
          <w:color w:val="002060"/>
          <w:sz w:val="32"/>
          <w:szCs w:val="32"/>
        </w:rPr>
        <w:t>Taller en Sala</w:t>
      </w:r>
      <w:r w:rsidR="002C576A" w:rsidRPr="00D55E43">
        <w:rPr>
          <w:rFonts w:ascii="Arial" w:hAnsi="Arial" w:cs="Arial"/>
          <w:b/>
          <w:color w:val="002060"/>
          <w:sz w:val="32"/>
          <w:szCs w:val="32"/>
        </w:rPr>
        <w:t xml:space="preserve"> Nro. </w:t>
      </w:r>
      <w:r w:rsidR="000F5973">
        <w:rPr>
          <w:rFonts w:ascii="Arial" w:hAnsi="Arial" w:cs="Arial"/>
          <w:b/>
          <w:color w:val="002060"/>
          <w:sz w:val="32"/>
          <w:szCs w:val="32"/>
        </w:rPr>
        <w:t>9</w:t>
      </w:r>
      <w:r w:rsidR="00B06F58" w:rsidRPr="00D55E43">
        <w:rPr>
          <w:rFonts w:ascii="Arial" w:hAnsi="Arial" w:cs="Arial"/>
          <w:b/>
          <w:color w:val="002060"/>
          <w:sz w:val="32"/>
          <w:szCs w:val="32"/>
        </w:rPr>
        <w:br/>
      </w:r>
      <w:r w:rsidR="000F5973">
        <w:rPr>
          <w:rFonts w:ascii="Arial" w:hAnsi="Arial" w:cs="Arial"/>
          <w:b/>
          <w:color w:val="002060"/>
          <w:sz w:val="32"/>
          <w:szCs w:val="32"/>
        </w:rPr>
        <w:t>Programación Dinámica</w:t>
      </w:r>
    </w:p>
    <w:p w:rsidR="00644C42" w:rsidRDefault="00644C42" w:rsidP="00644C42">
      <w:pPr>
        <w:rPr>
          <w:b/>
          <w:bCs/>
          <w:color w:val="002060"/>
          <w:sz w:val="28"/>
          <w:szCs w:val="24"/>
        </w:rPr>
      </w:pPr>
    </w:p>
    <w:tbl>
      <w:tblPr>
        <w:tblW w:w="9498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801"/>
        <w:gridCol w:w="7697"/>
      </w:tblGrid>
      <w:tr w:rsidR="00644C42" w:rsidRPr="00AC155B" w:rsidTr="00A30E5C">
        <w:trPr>
          <w:trHeight w:val="1844"/>
        </w:trPr>
        <w:tc>
          <w:tcPr>
            <w:tcW w:w="1801" w:type="dxa"/>
            <w:shd w:val="clear" w:color="auto" w:fill="FFD966" w:themeFill="accent4" w:themeFillTint="99"/>
          </w:tcPr>
          <w:p w:rsidR="00644C42" w:rsidRPr="00543A59" w:rsidRDefault="00644C42" w:rsidP="008725DE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  <w:r w:rsidRPr="00543A59">
              <w:rPr>
                <w:b/>
                <w:bCs/>
                <w:noProof/>
                <w:lang w:val="es-CO" w:eastAsia="es-CO"/>
              </w:rPr>
              <w:drawing>
                <wp:anchor distT="0" distB="0" distL="114300" distR="114300" simplePos="0" relativeHeight="251737088" behindDoc="0" locked="0" layoutInCell="1" allowOverlap="1" wp14:anchorId="7ABC3193" wp14:editId="20C6C89E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170180</wp:posOffset>
                  </wp:positionV>
                  <wp:extent cx="942975" cy="704850"/>
                  <wp:effectExtent l="0" t="0" r="0" b="0"/>
                  <wp:wrapSquare wrapText="bothSides"/>
                  <wp:docPr id="167" name="Imagen 167" descr="Vida  Re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Vida  Re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97" w:type="dxa"/>
            <w:shd w:val="clear" w:color="auto" w:fill="FFD966" w:themeFill="accent4" w:themeFillTint="99"/>
          </w:tcPr>
          <w:p w:rsidR="00644C42" w:rsidRDefault="00644C42" w:rsidP="008725DE">
            <w:pPr>
              <w:jc w:val="both"/>
              <w:rPr>
                <w:b/>
                <w:bCs/>
                <w:color w:val="002060"/>
                <w:szCs w:val="24"/>
              </w:rPr>
            </w:pPr>
          </w:p>
          <w:p w:rsidR="00644C42" w:rsidRDefault="00644C42" w:rsidP="000F5973">
            <w:pPr>
              <w:jc w:val="both"/>
              <w:rPr>
                <w:b/>
                <w:bCs/>
                <w:color w:val="002060"/>
                <w:szCs w:val="24"/>
              </w:rPr>
            </w:pPr>
            <w:r w:rsidRPr="009475C8">
              <w:rPr>
                <w:b/>
                <w:bCs/>
                <w:color w:val="002060"/>
                <w:szCs w:val="24"/>
              </w:rPr>
              <w:t xml:space="preserve">En la vida real, </w:t>
            </w:r>
            <w:r w:rsidR="000F5973" w:rsidRPr="000F5973">
              <w:rPr>
                <w:b/>
                <w:bCs/>
                <w:color w:val="002060"/>
                <w:szCs w:val="24"/>
              </w:rPr>
              <w:t xml:space="preserve">la distancia de Levenshtein se utiliza para algoritmos de reconocimiento óptico de caracteres, es decir, pasar de imagen a texto. También se utiliza en correctores de ortografía, como el que trae Microsoft Word y en especial el de los teclados de los celulares, al igual que en procesamiento del lenguaje natural como </w:t>
            </w:r>
            <w:proofErr w:type="spellStart"/>
            <w:r w:rsidR="000F5973" w:rsidRPr="000F5973">
              <w:rPr>
                <w:b/>
                <w:bCs/>
                <w:color w:val="002060"/>
                <w:szCs w:val="24"/>
              </w:rPr>
              <w:t>Siri</w:t>
            </w:r>
            <w:proofErr w:type="spellEnd"/>
            <w:r w:rsidR="000F5973" w:rsidRPr="000F5973">
              <w:rPr>
                <w:b/>
                <w:bCs/>
                <w:color w:val="002060"/>
                <w:szCs w:val="24"/>
              </w:rPr>
              <w:t xml:space="preserve"> de Apple.</w:t>
            </w:r>
          </w:p>
          <w:p w:rsidR="000F5973" w:rsidRPr="000F5973" w:rsidRDefault="000F5973" w:rsidP="000F5973">
            <w:pPr>
              <w:jc w:val="both"/>
              <w:rPr>
                <w:b/>
                <w:bCs/>
                <w:color w:val="002060"/>
                <w:szCs w:val="24"/>
              </w:rPr>
            </w:pPr>
          </w:p>
        </w:tc>
      </w:tr>
    </w:tbl>
    <w:p w:rsidR="00644C42" w:rsidRDefault="00644C42" w:rsidP="00644C42">
      <w:pPr>
        <w:rPr>
          <w:b/>
          <w:bCs/>
          <w:color w:val="002060"/>
          <w:sz w:val="28"/>
          <w:szCs w:val="24"/>
        </w:rPr>
      </w:pPr>
    </w:p>
    <w:p w:rsidR="008A32AB" w:rsidRDefault="008A32AB" w:rsidP="00644C42">
      <w:pPr>
        <w:rPr>
          <w:b/>
          <w:bCs/>
          <w:color w:val="002060"/>
          <w:sz w:val="28"/>
          <w:szCs w:val="24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260"/>
        <w:gridCol w:w="3261"/>
      </w:tblGrid>
      <w:tr w:rsidR="00873155" w:rsidTr="00C656FA">
        <w:tc>
          <w:tcPr>
            <w:tcW w:w="2972" w:type="dxa"/>
            <w:shd w:val="clear" w:color="auto" w:fill="92D050"/>
          </w:tcPr>
          <w:p w:rsidR="00873155" w:rsidRDefault="00873155" w:rsidP="001162A5">
            <w:pPr>
              <w:pStyle w:val="Textoindependiente"/>
              <w:tabs>
                <w:tab w:val="left" w:pos="3585"/>
              </w:tabs>
              <w:spacing w:before="3"/>
              <w:jc w:val="center"/>
              <w:rPr>
                <w:rFonts w:ascii="Arial" w:hAnsi="Arial" w:cs="Arial"/>
                <w:b/>
              </w:rPr>
            </w:pPr>
            <w:r w:rsidRPr="00FC3C37">
              <w:rPr>
                <w:rFonts w:ascii="Arial" w:hAnsi="Arial" w:cs="Arial"/>
                <w:b/>
                <w:noProof/>
                <w:color w:val="002060"/>
                <w:sz w:val="40"/>
                <w:szCs w:val="56"/>
                <w:lang w:val="es-CO" w:eastAsia="es-CO"/>
              </w:rPr>
              <w:drawing>
                <wp:anchor distT="0" distB="0" distL="114300" distR="114300" simplePos="0" relativeHeight="251730944" behindDoc="0" locked="0" layoutInCell="1" allowOverlap="1" wp14:anchorId="4C04DD0C" wp14:editId="71A0E4C8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57150</wp:posOffset>
                  </wp:positionV>
                  <wp:extent cx="704850" cy="704850"/>
                  <wp:effectExtent l="0" t="0" r="0" b="0"/>
                  <wp:wrapSquare wrapText="bothSides"/>
                  <wp:docPr id="4" name="Imagen 4" descr="C:\Users\Luisa Alzate\AppData\Local\Microsoft\Windows\INetCache\Content.Word\pare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uisa Alzate\AppData\Local\Microsoft\Windows\INetCache\Content.Word\pare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3155" w:rsidRPr="00FC3C37" w:rsidRDefault="00873155" w:rsidP="00873155">
            <w:pPr>
              <w:pStyle w:val="Textoindependiente"/>
              <w:tabs>
                <w:tab w:val="left" w:pos="3585"/>
              </w:tabs>
              <w:spacing w:before="3"/>
              <w:jc w:val="center"/>
              <w:rPr>
                <w:rFonts w:ascii="Arial" w:hAnsi="Arial" w:cs="Arial"/>
                <w:b/>
              </w:rPr>
            </w:pPr>
            <w:r w:rsidRPr="00FC3C37">
              <w:rPr>
                <w:rFonts w:ascii="Arial" w:hAnsi="Arial" w:cs="Arial"/>
                <w:b/>
              </w:rPr>
              <w:t>Trabajo en Parejas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873155" w:rsidRDefault="00D42240" w:rsidP="001162A5">
            <w:pPr>
              <w:pStyle w:val="Textoindependiente"/>
              <w:tabs>
                <w:tab w:val="left" w:pos="3585"/>
              </w:tabs>
              <w:spacing w:before="3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5.55pt;margin-top:13.25pt;width:64.9pt;height:37.85pt;z-index:251788288;mso-position-horizontal-relative:text;mso-position-vertical-relative:text;mso-width-relative:page;mso-height-relative:page">
                  <v:imagedata r:id="rId10" o:title="Hora Entrega-01"/>
                  <w10:wrap type="square"/>
                </v:shape>
              </w:pict>
            </w:r>
          </w:p>
          <w:p w:rsidR="00873155" w:rsidRDefault="00873155" w:rsidP="001162A5">
            <w:pPr>
              <w:pStyle w:val="Textoindependiente"/>
              <w:tabs>
                <w:tab w:val="left" w:pos="3585"/>
              </w:tabs>
              <w:spacing w:before="3"/>
              <w:jc w:val="center"/>
            </w:pPr>
            <w:r>
              <w:rPr>
                <w:rFonts w:ascii="Arial" w:hAnsi="Arial" w:cs="Arial"/>
                <w:b/>
              </w:rPr>
              <w:t>Hoy, plazo máximo de entrega</w:t>
            </w:r>
          </w:p>
        </w:tc>
        <w:tc>
          <w:tcPr>
            <w:tcW w:w="3261" w:type="dxa"/>
            <w:shd w:val="clear" w:color="auto" w:fill="92D050"/>
          </w:tcPr>
          <w:p w:rsidR="00873155" w:rsidRDefault="00416337" w:rsidP="001162A5">
            <w:pPr>
              <w:pStyle w:val="Textoindependiente"/>
              <w:tabs>
                <w:tab w:val="left" w:pos="3585"/>
              </w:tabs>
              <w:spacing w:before="3"/>
              <w:jc w:val="center"/>
              <w:rPr>
                <w:rFonts w:ascii="Arial" w:hAnsi="Arial" w:cs="Arial"/>
                <w:b/>
                <w:noProof/>
                <w:lang w:val="es-CO" w:eastAsia="es-CO"/>
              </w:rPr>
            </w:pPr>
            <w:r>
              <w:rPr>
                <w:noProof/>
                <w:szCs w:val="28"/>
                <w:lang w:val="es-CO" w:eastAsia="es-CO"/>
              </w:rPr>
              <w:drawing>
                <wp:anchor distT="0" distB="0" distL="114300" distR="114300" simplePos="0" relativeHeight="251783168" behindDoc="0" locked="0" layoutInCell="1" allowOverlap="1" wp14:anchorId="680E3E3C" wp14:editId="0576661B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100330</wp:posOffset>
                  </wp:positionV>
                  <wp:extent cx="533400" cy="533400"/>
                  <wp:effectExtent l="0" t="0" r="0" b="0"/>
                  <wp:wrapSquare wrapText="bothSides"/>
                  <wp:docPr id="130" name="Imagen 130" descr="C:\Luisa Alzate\2. Laboral\Informal\Mauricio Toro\Fase 5\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Luisa Alzate\2. Laboral\Informal\Mauricio Toro\Fase 5\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3155" w:rsidRDefault="00416337" w:rsidP="001162A5">
            <w:pPr>
              <w:pStyle w:val="Textoindependiente"/>
              <w:tabs>
                <w:tab w:val="left" w:pos="3585"/>
              </w:tabs>
              <w:spacing w:before="3"/>
              <w:jc w:val="center"/>
              <w:rPr>
                <w:rFonts w:ascii="Arial" w:hAnsi="Arial" w:cs="Arial"/>
                <w:b/>
                <w:noProof/>
                <w:lang w:val="es-CO" w:eastAsia="es-CO"/>
              </w:rPr>
            </w:pPr>
            <w:r>
              <w:rPr>
                <w:rFonts w:ascii="Arial" w:hAnsi="Arial" w:cs="Arial"/>
                <w:b/>
                <w:noProof/>
                <w:lang w:val="es-CO" w:eastAsia="es-CO"/>
              </w:rPr>
              <w:t xml:space="preserve"> </w:t>
            </w:r>
            <w:r w:rsidR="005E6143">
              <w:rPr>
                <w:rFonts w:ascii="Arial" w:hAnsi="Arial" w:cs="Arial"/>
                <w:b/>
                <w:noProof/>
                <w:lang w:val="es-CO" w:eastAsia="es-CO"/>
              </w:rPr>
              <w:t xml:space="preserve">Docente entrega código </w:t>
            </w:r>
            <w:r w:rsidR="00BC1627">
              <w:rPr>
                <w:rFonts w:ascii="Arial" w:hAnsi="Arial" w:cs="Arial"/>
                <w:b/>
                <w:noProof/>
                <w:lang w:val="es-CO" w:eastAsia="es-CO"/>
              </w:rPr>
              <w:t xml:space="preserve">suelto </w:t>
            </w:r>
            <w:r w:rsidR="005E6143">
              <w:rPr>
                <w:rFonts w:ascii="Arial" w:hAnsi="Arial" w:cs="Arial"/>
                <w:b/>
                <w:noProof/>
                <w:lang w:val="es-CO" w:eastAsia="es-CO"/>
              </w:rPr>
              <w:t>en GitHub</w:t>
            </w:r>
          </w:p>
          <w:p w:rsidR="00A65F98" w:rsidRDefault="00A65F98" w:rsidP="001162A5">
            <w:pPr>
              <w:pStyle w:val="Textoindependiente"/>
              <w:tabs>
                <w:tab w:val="left" w:pos="3585"/>
              </w:tabs>
              <w:spacing w:before="3"/>
              <w:jc w:val="center"/>
            </w:pPr>
          </w:p>
        </w:tc>
      </w:tr>
      <w:tr w:rsidR="00873155" w:rsidTr="00C656FA">
        <w:tc>
          <w:tcPr>
            <w:tcW w:w="2972" w:type="dxa"/>
            <w:shd w:val="clear" w:color="auto" w:fill="BFBFBF" w:themeFill="background1" w:themeFillShade="BF"/>
          </w:tcPr>
          <w:p w:rsidR="00873155" w:rsidRDefault="00E350DA" w:rsidP="006F617E">
            <w:pPr>
              <w:pStyle w:val="Textoindependiente"/>
              <w:shd w:val="clear" w:color="auto" w:fill="BFBFBF" w:themeFill="background1" w:themeFillShade="BF"/>
              <w:tabs>
                <w:tab w:val="left" w:pos="3585"/>
              </w:tabs>
              <w:spacing w:before="3"/>
              <w:rPr>
                <w:rFonts w:ascii="Arial" w:hAnsi="Arial" w:cs="Arial"/>
                <w:b/>
              </w:rPr>
            </w:pPr>
            <w:r>
              <w:rPr>
                <w:b/>
                <w:noProof/>
                <w:color w:val="002060"/>
                <w:sz w:val="36"/>
                <w:szCs w:val="36"/>
                <w:lang w:val="es-CO" w:eastAsia="es-CO"/>
              </w:rPr>
              <w:drawing>
                <wp:anchor distT="0" distB="0" distL="114300" distR="114300" simplePos="0" relativeHeight="251735040" behindDoc="0" locked="0" layoutInCell="1" allowOverlap="1" wp14:anchorId="147C1183" wp14:editId="76B87BD8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139700</wp:posOffset>
                  </wp:positionV>
                  <wp:extent cx="683260" cy="744855"/>
                  <wp:effectExtent l="0" t="0" r="2540" b="0"/>
                  <wp:wrapSquare wrapText="bothSides"/>
                  <wp:docPr id="12" name="Imagen 12" descr="C:\Users\Luisa Alzate\AppData\Local\Microsoft\Windows\INetCache\Content.Word\entregar 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Luisa Alzate\AppData\Local\Microsoft\Windows\INetCache\Content.Word\entregar 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30" t="2396" r="8434" b="7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260" cy="7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3155" w:rsidRDefault="00D729DD" w:rsidP="00E350DA">
            <w:pPr>
              <w:pStyle w:val="Textoindependiente"/>
              <w:shd w:val="clear" w:color="auto" w:fill="BFBFBF" w:themeFill="background1" w:themeFillShade="BF"/>
              <w:tabs>
                <w:tab w:val="left" w:pos="3585"/>
              </w:tabs>
              <w:spacing w:before="3"/>
              <w:jc w:val="center"/>
            </w:pPr>
            <w:r>
              <w:rPr>
                <w:rFonts w:ascii="Arial" w:hAnsi="Arial" w:cs="Arial"/>
                <w:b/>
              </w:rPr>
              <w:t>Sí</w:t>
            </w:r>
            <w:r w:rsidR="00E350DA">
              <w:rPr>
                <w:rFonts w:ascii="Arial" w:hAnsi="Arial" w:cs="Arial"/>
                <w:b/>
              </w:rPr>
              <w:t xml:space="preserve"> .</w:t>
            </w:r>
            <w:proofErr w:type="spellStart"/>
            <w:r w:rsidR="00E350DA">
              <w:rPr>
                <w:rFonts w:ascii="Arial" w:hAnsi="Arial" w:cs="Arial"/>
                <w:b/>
              </w:rPr>
              <w:t>cpp</w:t>
            </w:r>
            <w:proofErr w:type="spellEnd"/>
            <w:r w:rsidR="00E350DA">
              <w:rPr>
                <w:rFonts w:ascii="Arial" w:hAnsi="Arial" w:cs="Arial"/>
                <w:b/>
              </w:rPr>
              <w:t>, .</w:t>
            </w:r>
            <w:proofErr w:type="spellStart"/>
            <w:r w:rsidR="00E350DA">
              <w:rPr>
                <w:rFonts w:ascii="Arial" w:hAnsi="Arial" w:cs="Arial"/>
                <w:b/>
              </w:rPr>
              <w:t>py</w:t>
            </w:r>
            <w:proofErr w:type="spellEnd"/>
            <w:r w:rsidR="00E350DA">
              <w:rPr>
                <w:rFonts w:ascii="Arial" w:hAnsi="Arial" w:cs="Arial"/>
                <w:b/>
              </w:rPr>
              <w:t xml:space="preserve"> o .java</w:t>
            </w:r>
          </w:p>
        </w:tc>
        <w:tc>
          <w:tcPr>
            <w:tcW w:w="3260" w:type="dxa"/>
            <w:shd w:val="clear" w:color="auto" w:fill="92D050"/>
          </w:tcPr>
          <w:p w:rsidR="00873155" w:rsidRDefault="00D42240" w:rsidP="006F617E">
            <w:pPr>
              <w:pStyle w:val="Textoindependiente"/>
              <w:shd w:val="clear" w:color="auto" w:fill="92D050"/>
              <w:tabs>
                <w:tab w:val="left" w:pos="3585"/>
              </w:tabs>
              <w:spacing w:before="3"/>
            </w:pPr>
            <w:r>
              <w:rPr>
                <w:noProof/>
              </w:rPr>
              <w:pict>
                <v:shape id="_x0000_s1028" type="#_x0000_t75" style="position:absolute;margin-left:8.35pt;margin-top:10.75pt;width:54.6pt;height:54.6pt;z-index:251734016;mso-position-horizontal-relative:text;mso-position-vertical-relative:text;mso-width-relative:page;mso-height-relative:page">
                  <v:imagedata r:id="rId13" o:title="No entregar en-01" croptop="3614f" cropbottom="3132f" cropleft="3627f" cropright="2902f"/>
                  <w10:wrap type="square"/>
                </v:shape>
              </w:pict>
            </w:r>
          </w:p>
          <w:p w:rsidR="00873155" w:rsidRDefault="00E350DA" w:rsidP="006F617E">
            <w:pPr>
              <w:pStyle w:val="Textoindependiente"/>
              <w:shd w:val="clear" w:color="auto" w:fill="92D050"/>
              <w:tabs>
                <w:tab w:val="left" w:pos="3585"/>
              </w:tabs>
              <w:spacing w:before="3"/>
              <w:jc w:val="center"/>
            </w:pPr>
            <w:r>
              <w:rPr>
                <w:rFonts w:ascii="Arial" w:hAnsi="Arial" w:cs="Arial"/>
                <w:b/>
              </w:rPr>
              <w:t>No .</w:t>
            </w:r>
            <w:proofErr w:type="spellStart"/>
            <w:r>
              <w:rPr>
                <w:rFonts w:ascii="Arial" w:hAnsi="Arial" w:cs="Arial"/>
                <w:b/>
              </w:rPr>
              <w:t>zip</w:t>
            </w:r>
            <w:proofErr w:type="spellEnd"/>
            <w:r>
              <w:rPr>
                <w:rFonts w:ascii="Arial" w:hAnsi="Arial" w:cs="Arial"/>
                <w:b/>
              </w:rPr>
              <w:t>, .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html</w:t>
            </w:r>
            <w:proofErr w:type="spellEnd"/>
            <w:r>
              <w:rPr>
                <w:rFonts w:ascii="Arial" w:hAnsi="Arial" w:cs="Arial"/>
                <w:b/>
              </w:rPr>
              <w:t xml:space="preserve"> o .</w:t>
            </w:r>
            <w:proofErr w:type="spellStart"/>
            <w:r>
              <w:rPr>
                <w:rFonts w:ascii="Arial" w:hAnsi="Arial" w:cs="Arial"/>
                <w:b/>
              </w:rPr>
              <w:t>doc</w:t>
            </w:r>
            <w:proofErr w:type="spellEnd"/>
          </w:p>
          <w:p w:rsidR="00873155" w:rsidRDefault="00873155" w:rsidP="00B22AC4">
            <w:pPr>
              <w:pStyle w:val="Textoindependiente"/>
              <w:tabs>
                <w:tab w:val="left" w:pos="3585"/>
              </w:tabs>
              <w:spacing w:before="3"/>
            </w:pPr>
          </w:p>
        </w:tc>
        <w:tc>
          <w:tcPr>
            <w:tcW w:w="3261" w:type="dxa"/>
            <w:shd w:val="clear" w:color="auto" w:fill="BFBFBF" w:themeFill="background1" w:themeFillShade="BF"/>
          </w:tcPr>
          <w:p w:rsidR="00C85714" w:rsidRDefault="00A65F98" w:rsidP="00A65F98">
            <w:pPr>
              <w:pStyle w:val="Textoindependiente"/>
              <w:tabs>
                <w:tab w:val="left" w:pos="3585"/>
              </w:tabs>
              <w:spacing w:before="3"/>
              <w:jc w:val="center"/>
              <w:rPr>
                <w:rFonts w:ascii="Arial" w:hAnsi="Arial" w:cs="Arial"/>
                <w:b/>
                <w:noProof/>
                <w:lang w:val="es-CO" w:eastAsia="es-CO"/>
              </w:rPr>
            </w:pPr>
            <w:r>
              <w:rPr>
                <w:noProof/>
                <w:szCs w:val="28"/>
                <w:lang w:val="es-CO" w:eastAsia="es-CO"/>
              </w:rPr>
              <w:drawing>
                <wp:anchor distT="0" distB="0" distL="114300" distR="114300" simplePos="0" relativeHeight="251784192" behindDoc="0" locked="0" layoutInCell="1" allowOverlap="1" wp14:anchorId="31C3696B" wp14:editId="30AFF534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205105</wp:posOffset>
                  </wp:positionV>
                  <wp:extent cx="590550" cy="590550"/>
                  <wp:effectExtent l="0" t="0" r="0" b="0"/>
                  <wp:wrapSquare wrapText="bothSides"/>
                  <wp:docPr id="131" name="Imagen 131" descr="C:\Luisa Alzate\2. Laboral\Informal\Mauricio Toro\Fase 5\github-sig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Luisa Alzate\2. Laboral\Informal\Mauricio Toro\Fase 5\github-sig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lang w:val="es-CO" w:eastAsia="es-CO"/>
              </w:rPr>
              <w:br/>
            </w:r>
            <w:r w:rsidR="006D7C81">
              <w:rPr>
                <w:rFonts w:ascii="Arial" w:hAnsi="Arial" w:cs="Arial"/>
                <w:b/>
                <w:noProof/>
                <w:lang w:val="es-CO" w:eastAsia="es-CO"/>
              </w:rPr>
              <w:t>Alumnos entrega</w:t>
            </w:r>
            <w:r w:rsidR="006E267B">
              <w:rPr>
                <w:rFonts w:ascii="Arial" w:hAnsi="Arial" w:cs="Arial"/>
                <w:b/>
                <w:noProof/>
                <w:lang w:val="es-CO" w:eastAsia="es-CO"/>
              </w:rPr>
              <w:t>n</w:t>
            </w:r>
            <w:r w:rsidR="006D5F5F">
              <w:rPr>
                <w:rFonts w:ascii="Arial" w:hAnsi="Arial" w:cs="Arial"/>
                <w:b/>
                <w:noProof/>
                <w:lang w:val="es-CO" w:eastAsia="es-CO"/>
              </w:rPr>
              <w:t xml:space="preserve"> </w:t>
            </w:r>
            <w:r w:rsidR="006E267B">
              <w:rPr>
                <w:rFonts w:ascii="Arial" w:hAnsi="Arial" w:cs="Arial"/>
                <w:b/>
                <w:noProof/>
                <w:lang w:val="es-CO" w:eastAsia="es-CO"/>
              </w:rPr>
              <w:t>cód</w:t>
            </w:r>
            <w:r w:rsidR="00BC1627">
              <w:rPr>
                <w:rFonts w:ascii="Arial" w:hAnsi="Arial" w:cs="Arial"/>
                <w:b/>
                <w:noProof/>
                <w:lang w:val="es-CO" w:eastAsia="es-CO"/>
              </w:rPr>
              <w:t>igo</w:t>
            </w:r>
            <w:r w:rsidR="006D5F5F" w:rsidRPr="0052332F">
              <w:rPr>
                <w:rFonts w:ascii="Arial" w:hAnsi="Arial" w:cs="Arial"/>
                <w:b/>
                <w:noProof/>
                <w:lang w:val="es-CO" w:eastAsia="es-CO"/>
              </w:rPr>
              <w:t xml:space="preserve"> </w:t>
            </w:r>
            <w:r w:rsidR="006D5F5F">
              <w:rPr>
                <w:rFonts w:ascii="Arial" w:hAnsi="Arial" w:cs="Arial"/>
                <w:b/>
                <w:noProof/>
                <w:lang w:val="es-CO" w:eastAsia="es-CO"/>
              </w:rPr>
              <w:t xml:space="preserve">suelto </w:t>
            </w:r>
            <w:r w:rsidR="006D5F5F" w:rsidRPr="0052332F">
              <w:rPr>
                <w:rFonts w:ascii="Arial" w:hAnsi="Arial" w:cs="Arial"/>
                <w:b/>
                <w:noProof/>
                <w:lang w:val="es-CO" w:eastAsia="es-CO"/>
              </w:rPr>
              <w:t>por GitHub</w:t>
            </w:r>
          </w:p>
          <w:p w:rsidR="00A65F98" w:rsidRPr="00A65F98" w:rsidRDefault="00A65F98" w:rsidP="00A65F98">
            <w:pPr>
              <w:pStyle w:val="Textoindependiente"/>
              <w:tabs>
                <w:tab w:val="left" w:pos="3585"/>
              </w:tabs>
              <w:spacing w:before="3"/>
              <w:jc w:val="center"/>
              <w:rPr>
                <w:rFonts w:ascii="Arial" w:hAnsi="Arial" w:cs="Arial"/>
                <w:b/>
                <w:noProof/>
                <w:lang w:val="es-CO" w:eastAsia="es-CO"/>
              </w:rPr>
            </w:pPr>
          </w:p>
        </w:tc>
      </w:tr>
    </w:tbl>
    <w:p w:rsidR="00163560" w:rsidRDefault="00163560" w:rsidP="00002231">
      <w:pPr>
        <w:pStyle w:val="Textoindependiente"/>
        <w:tabs>
          <w:tab w:val="left" w:pos="3585"/>
        </w:tabs>
        <w:spacing w:before="3"/>
      </w:pPr>
    </w:p>
    <w:p w:rsidR="008A32AB" w:rsidRDefault="008A32AB" w:rsidP="00002231">
      <w:pPr>
        <w:pStyle w:val="Textoindependiente"/>
        <w:tabs>
          <w:tab w:val="left" w:pos="3585"/>
        </w:tabs>
        <w:spacing w:before="3"/>
        <w:rPr>
          <w:rFonts w:ascii="Arial" w:hAnsi="Arial" w:cs="Arial"/>
          <w:b/>
          <w:color w:val="002060"/>
          <w:sz w:val="32"/>
          <w:szCs w:val="32"/>
        </w:rPr>
      </w:pPr>
    </w:p>
    <w:p w:rsidR="00D55E43" w:rsidRPr="00D55E43" w:rsidRDefault="000A1866" w:rsidP="00002231">
      <w:pPr>
        <w:pStyle w:val="Textoindependiente"/>
        <w:tabs>
          <w:tab w:val="left" w:pos="3585"/>
        </w:tabs>
        <w:spacing w:before="3"/>
        <w:rPr>
          <w:rFonts w:ascii="Arial" w:hAnsi="Arial" w:cs="Arial"/>
          <w:b/>
          <w:color w:val="002060"/>
          <w:sz w:val="32"/>
          <w:szCs w:val="32"/>
        </w:rPr>
      </w:pPr>
      <w:r>
        <w:rPr>
          <w:rFonts w:ascii="Arial" w:hAnsi="Arial" w:cs="Arial"/>
          <w:b/>
          <w:color w:val="002060"/>
          <w:sz w:val="32"/>
          <w:szCs w:val="32"/>
        </w:rPr>
        <w:t>Ejercicio</w:t>
      </w:r>
      <w:r w:rsidR="00D55E43" w:rsidRPr="00D55E43">
        <w:rPr>
          <w:rFonts w:ascii="Arial" w:hAnsi="Arial" w:cs="Arial"/>
          <w:b/>
          <w:color w:val="002060"/>
          <w:sz w:val="32"/>
          <w:szCs w:val="32"/>
        </w:rPr>
        <w:t xml:space="preserve"> a resolver</w:t>
      </w:r>
    </w:p>
    <w:p w:rsidR="00D55E43" w:rsidRPr="00126C9F" w:rsidRDefault="00D55E43" w:rsidP="00002231">
      <w:pPr>
        <w:pStyle w:val="Textoindependiente"/>
        <w:tabs>
          <w:tab w:val="left" w:pos="3585"/>
        </w:tabs>
        <w:spacing w:before="3"/>
      </w:pPr>
    </w:p>
    <w:tbl>
      <w:tblPr>
        <w:tblStyle w:val="Tablaconcuadrcul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498"/>
      </w:tblGrid>
      <w:tr w:rsidR="00C603C4" w:rsidTr="00C603C4">
        <w:tc>
          <w:tcPr>
            <w:tcW w:w="9498" w:type="dxa"/>
            <w:shd w:val="clear" w:color="auto" w:fill="92D050"/>
          </w:tcPr>
          <w:p w:rsidR="00C603C4" w:rsidRPr="00725C09" w:rsidRDefault="00C603C4" w:rsidP="003949BA">
            <w:pPr>
              <w:jc w:val="both"/>
              <w:rPr>
                <w:szCs w:val="24"/>
                <w:lang w:val="es-CO"/>
              </w:rPr>
            </w:pPr>
            <w:r>
              <w:rPr>
                <w:b/>
                <w:szCs w:val="24"/>
                <w:lang w:val="es-CO"/>
              </w:rPr>
              <w:br/>
            </w:r>
            <w:r w:rsidRPr="003949BA">
              <w:rPr>
                <w:b/>
                <w:color w:val="002060"/>
                <w:szCs w:val="24"/>
                <w:lang w:val="es-CO"/>
              </w:rPr>
              <w:t>1</w:t>
            </w:r>
            <w:r w:rsidRPr="001D1EED">
              <w:rPr>
                <w:b/>
                <w:szCs w:val="24"/>
                <w:lang w:val="es-CO"/>
              </w:rPr>
              <w:t>.</w:t>
            </w:r>
            <w:r w:rsidRPr="006E0287">
              <w:rPr>
                <w:szCs w:val="24"/>
                <w:lang w:val="es-CO"/>
              </w:rPr>
              <w:t xml:space="preserve"> </w:t>
            </w:r>
            <w:r w:rsidR="00725C09">
              <w:rPr>
                <w:szCs w:val="24"/>
              </w:rPr>
              <w:t xml:space="preserve">Dadas dos cadenas de caracteres </w:t>
            </w:r>
            <w:r w:rsidR="00725C09">
              <w:rPr>
                <w:i/>
                <w:szCs w:val="24"/>
              </w:rPr>
              <w:t>a</w:t>
            </w:r>
            <w:r w:rsidR="00725C09">
              <w:rPr>
                <w:szCs w:val="24"/>
              </w:rPr>
              <w:t xml:space="preserve"> y </w:t>
            </w:r>
            <w:r w:rsidR="00725C09">
              <w:rPr>
                <w:i/>
                <w:szCs w:val="24"/>
              </w:rPr>
              <w:t>b</w:t>
            </w:r>
            <w:r w:rsidR="00725C09">
              <w:rPr>
                <w:szCs w:val="24"/>
              </w:rPr>
              <w:t>,</w:t>
            </w:r>
            <w:r w:rsidR="00FB1855">
              <w:rPr>
                <w:szCs w:val="24"/>
              </w:rPr>
              <w:t xml:space="preserve"> </w:t>
            </w:r>
            <w:r w:rsidR="00725C09">
              <w:rPr>
                <w:szCs w:val="24"/>
              </w:rPr>
              <w:t xml:space="preserve">determine la distancia </w:t>
            </w:r>
            <w:r w:rsidR="00725C09" w:rsidRPr="00FB1855">
              <w:rPr>
                <w:i/>
                <w:szCs w:val="24"/>
              </w:rPr>
              <w:t>Levenshtein</w:t>
            </w:r>
            <w:r w:rsidR="00725C09">
              <w:rPr>
                <w:szCs w:val="24"/>
              </w:rPr>
              <w:t xml:space="preserve"> que hay entre ellas, es decir, la cantidad mínima de operaciones (insertar, remover o cambiar una letra) que se necesitan para transformar una en la otra </w:t>
            </w:r>
            <w:r w:rsidR="00725C09" w:rsidRPr="00725C09">
              <w:rPr>
                <w:szCs w:val="24"/>
              </w:rPr>
              <w:t>utilizando programación dinámica.</w:t>
            </w:r>
          </w:p>
          <w:p w:rsidR="00C603C4" w:rsidRPr="006E0287" w:rsidRDefault="00C603C4" w:rsidP="003949BA">
            <w:pPr>
              <w:jc w:val="both"/>
              <w:rPr>
                <w:lang w:val="es-CO"/>
              </w:rPr>
            </w:pPr>
          </w:p>
          <w:p w:rsidR="00725C09" w:rsidRPr="00725C09" w:rsidRDefault="00725C09" w:rsidP="00725C09">
            <w:pPr>
              <w:pStyle w:val="Textoindependiente"/>
              <w:rPr>
                <w:rFonts w:ascii="Courier New" w:hAnsi="Courier New" w:cs="Courier New"/>
                <w:b/>
                <w:bCs/>
                <w:color w:val="000080"/>
                <w:lang w:val="en-GB" w:eastAsia="en-GB"/>
              </w:rPr>
            </w:pPr>
            <w:r w:rsidRPr="00725C09">
              <w:rPr>
                <w:rFonts w:ascii="Courier New" w:hAnsi="Courier New" w:cs="Courier New"/>
                <w:color w:val="8000FF"/>
                <w:lang w:val="en-GB" w:eastAsia="en-GB"/>
              </w:rPr>
              <w:t>public</w:t>
            </w:r>
            <w:r w:rsidRPr="00725C09">
              <w:rPr>
                <w:rFonts w:ascii="Courier New" w:hAnsi="Courier New" w:cs="Courier New"/>
                <w:color w:val="000000"/>
                <w:lang w:val="en-GB" w:eastAsia="en-GB"/>
              </w:rPr>
              <w:t xml:space="preserve"> </w:t>
            </w:r>
            <w:r w:rsidRPr="00725C09">
              <w:rPr>
                <w:rFonts w:ascii="Courier New" w:hAnsi="Courier New" w:cs="Courier New"/>
                <w:color w:val="8000FF"/>
                <w:lang w:val="en-GB" w:eastAsia="en-GB"/>
              </w:rPr>
              <w:t>static</w:t>
            </w:r>
            <w:r w:rsidRPr="00725C09">
              <w:rPr>
                <w:rFonts w:ascii="Courier New" w:hAnsi="Courier New" w:cs="Courier New"/>
                <w:color w:val="000000"/>
                <w:lang w:val="en-GB" w:eastAsia="en-GB"/>
              </w:rPr>
              <w:t xml:space="preserve"> </w:t>
            </w:r>
            <w:proofErr w:type="spellStart"/>
            <w:r w:rsidRPr="00725C09">
              <w:rPr>
                <w:rFonts w:ascii="Courier New" w:hAnsi="Courier New" w:cs="Courier New"/>
                <w:color w:val="8000FF"/>
                <w:lang w:val="en-GB" w:eastAsia="en-GB"/>
              </w:rPr>
              <w:t>int</w:t>
            </w:r>
            <w:proofErr w:type="spellEnd"/>
            <w:r w:rsidRPr="00725C09">
              <w:rPr>
                <w:rFonts w:ascii="Courier New" w:hAnsi="Courier New" w:cs="Courier New"/>
                <w:color w:val="000000"/>
                <w:lang w:val="en-GB" w:eastAsia="en-GB"/>
              </w:rPr>
              <w:t xml:space="preserve"> </w:t>
            </w:r>
            <w:proofErr w:type="spellStart"/>
            <w:proofErr w:type="gramStart"/>
            <w:r w:rsidRPr="00725C09">
              <w:rPr>
                <w:rFonts w:ascii="Courier New" w:hAnsi="Courier New" w:cs="Courier New"/>
                <w:color w:val="000000"/>
                <w:lang w:val="en-GB" w:eastAsia="en-GB"/>
              </w:rPr>
              <w:t>levenshtein</w:t>
            </w:r>
            <w:proofErr w:type="spellEnd"/>
            <w:r w:rsidRPr="00725C09">
              <w:rPr>
                <w:rFonts w:ascii="Courier New" w:hAnsi="Courier New" w:cs="Courier New"/>
                <w:b/>
                <w:bCs/>
                <w:color w:val="000080"/>
                <w:lang w:val="en-GB" w:eastAsia="en-GB"/>
              </w:rPr>
              <w:t>(</w:t>
            </w:r>
            <w:proofErr w:type="gramEnd"/>
            <w:r w:rsidRPr="00725C09">
              <w:rPr>
                <w:rFonts w:ascii="Courier New" w:hAnsi="Courier New" w:cs="Courier New"/>
                <w:color w:val="000000"/>
                <w:lang w:val="en-GB" w:eastAsia="en-GB"/>
              </w:rPr>
              <w:t>String a</w:t>
            </w:r>
            <w:r w:rsidRPr="00725C09">
              <w:rPr>
                <w:rFonts w:ascii="Courier New" w:hAnsi="Courier New" w:cs="Courier New"/>
                <w:b/>
                <w:bCs/>
                <w:color w:val="000080"/>
                <w:lang w:val="en-GB" w:eastAsia="en-GB"/>
              </w:rPr>
              <w:t>,</w:t>
            </w:r>
            <w:r w:rsidRPr="00725C09">
              <w:rPr>
                <w:rFonts w:ascii="Courier New" w:hAnsi="Courier New" w:cs="Courier New"/>
                <w:color w:val="000000"/>
                <w:lang w:val="en-GB" w:eastAsia="en-GB"/>
              </w:rPr>
              <w:t xml:space="preserve"> String b</w:t>
            </w:r>
            <w:r w:rsidRPr="00725C09">
              <w:rPr>
                <w:rFonts w:ascii="Courier New" w:hAnsi="Courier New" w:cs="Courier New"/>
                <w:b/>
                <w:bCs/>
                <w:color w:val="000080"/>
                <w:lang w:val="en-GB" w:eastAsia="en-GB"/>
              </w:rPr>
              <w:t>)</w:t>
            </w:r>
            <w:r w:rsidRPr="00725C09">
              <w:rPr>
                <w:rFonts w:ascii="Courier New" w:hAnsi="Courier New" w:cs="Courier New"/>
                <w:color w:val="000000"/>
                <w:lang w:val="en-GB" w:eastAsia="en-GB"/>
              </w:rPr>
              <w:t xml:space="preserve"> </w:t>
            </w:r>
            <w:r w:rsidRPr="00725C09">
              <w:rPr>
                <w:rFonts w:ascii="Courier New" w:hAnsi="Courier New" w:cs="Courier New"/>
                <w:b/>
                <w:bCs/>
                <w:color w:val="000080"/>
                <w:lang w:val="en-GB" w:eastAsia="en-GB"/>
              </w:rPr>
              <w:t>{</w:t>
            </w:r>
          </w:p>
          <w:p w:rsidR="00725C09" w:rsidRPr="00725C09" w:rsidRDefault="00725C09" w:rsidP="00725C09">
            <w:pPr>
              <w:pStyle w:val="Textoindependiente"/>
              <w:rPr>
                <w:rFonts w:ascii="Courier New" w:hAnsi="Courier New" w:cs="Courier New"/>
                <w:color w:val="008000"/>
                <w:lang w:val="en-GB" w:eastAsia="en-GB"/>
              </w:rPr>
            </w:pPr>
            <w:r w:rsidRPr="00725C09">
              <w:rPr>
                <w:rFonts w:ascii="Courier New" w:hAnsi="Courier New" w:cs="Courier New"/>
                <w:b/>
                <w:bCs/>
                <w:color w:val="000080"/>
                <w:lang w:val="en-GB" w:eastAsia="en-GB"/>
              </w:rPr>
              <w:tab/>
            </w:r>
            <w:r w:rsidRPr="00725C09">
              <w:rPr>
                <w:rFonts w:ascii="Courier New" w:hAnsi="Courier New" w:cs="Courier New"/>
                <w:color w:val="008000"/>
                <w:lang w:val="en-GB" w:eastAsia="en-GB"/>
              </w:rPr>
              <w:t>// complete...</w:t>
            </w:r>
          </w:p>
          <w:p w:rsidR="00725C09" w:rsidRPr="00725C09" w:rsidRDefault="00725C09" w:rsidP="00725C09">
            <w:pPr>
              <w:pStyle w:val="Textoindependiente"/>
              <w:rPr>
                <w:rFonts w:ascii="Arial" w:hAnsi="Arial" w:cs="Arial"/>
                <w:sz w:val="32"/>
                <w:szCs w:val="24"/>
                <w:lang w:val="en-GB"/>
              </w:rPr>
            </w:pPr>
            <w:r w:rsidRPr="00725C09">
              <w:rPr>
                <w:rFonts w:ascii="Courier New" w:hAnsi="Courier New" w:cs="Courier New"/>
                <w:b/>
                <w:bCs/>
                <w:color w:val="000080"/>
                <w:lang w:val="en-GB" w:eastAsia="en-GB"/>
              </w:rPr>
              <w:t>}</w:t>
            </w:r>
          </w:p>
          <w:p w:rsidR="00F77DA5" w:rsidRPr="00F77DA5" w:rsidRDefault="00F77DA5" w:rsidP="009C79E7">
            <w:pPr>
              <w:pStyle w:val="Textoindependiente"/>
              <w:rPr>
                <w:rFonts w:ascii="Arial" w:hAnsi="Arial" w:cs="Arial"/>
                <w:b/>
                <w:color w:val="002060"/>
                <w:szCs w:val="24"/>
              </w:rPr>
            </w:pPr>
          </w:p>
          <w:p w:rsidR="00F77DA5" w:rsidRDefault="00F77DA5" w:rsidP="009C79E7">
            <w:pPr>
              <w:pStyle w:val="Textoindependiente"/>
              <w:rPr>
                <w:b/>
                <w:color w:val="002060"/>
                <w:sz w:val="32"/>
                <w:szCs w:val="32"/>
              </w:rPr>
            </w:pPr>
          </w:p>
        </w:tc>
      </w:tr>
    </w:tbl>
    <w:p w:rsidR="00E07742" w:rsidRDefault="0081087A">
      <w:pPr>
        <w:suppressAutoHyphens w:val="0"/>
        <w:rPr>
          <w:b/>
          <w:color w:val="002060"/>
          <w:sz w:val="32"/>
          <w:szCs w:val="32"/>
        </w:rPr>
      </w:pPr>
      <w:r>
        <w:rPr>
          <w:szCs w:val="28"/>
        </w:rPr>
        <w:lastRenderedPageBreak/>
        <w:br w:type="page"/>
      </w:r>
      <w:r w:rsidR="00E07742" w:rsidRPr="005D5F2F">
        <w:rPr>
          <w:b/>
          <w:noProof/>
          <w:color w:val="002060"/>
          <w:sz w:val="76"/>
          <w:szCs w:val="76"/>
          <w:lang w:val="es-CO" w:eastAsia="es-CO"/>
        </w:rPr>
        <mc:AlternateContent>
          <mc:Choice Requires="wps">
            <w:drawing>
              <wp:anchor distT="0" distB="0" distL="114300" distR="114300" simplePos="0" relativeHeight="251807744" behindDoc="1" locked="0" layoutInCell="0" allowOverlap="1" wp14:anchorId="09CE87E1" wp14:editId="533F7803">
                <wp:simplePos x="0" y="0"/>
                <wp:positionH relativeFrom="page">
                  <wp:posOffset>0</wp:posOffset>
                </wp:positionH>
                <wp:positionV relativeFrom="margin">
                  <wp:posOffset>-1532255</wp:posOffset>
                </wp:positionV>
                <wp:extent cx="7867650" cy="10133756"/>
                <wp:effectExtent l="0" t="0" r="0" b="127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0" cy="1013375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D42" w:rsidRDefault="008B3D42" w:rsidP="008B3D42">
                            <w:pPr>
                              <w:jc w:val="center"/>
                              <w:rPr>
                                <w:b/>
                                <w:color w:val="002060"/>
                                <w:sz w:val="56"/>
                              </w:rPr>
                            </w:pPr>
                          </w:p>
                          <w:p w:rsidR="008B3D42" w:rsidRDefault="008B3D42" w:rsidP="008B3D42">
                            <w:pPr>
                              <w:jc w:val="center"/>
                              <w:rPr>
                                <w:b/>
                                <w:color w:val="002060"/>
                                <w:sz w:val="56"/>
                              </w:rPr>
                            </w:pPr>
                          </w:p>
                          <w:p w:rsidR="008B3D42" w:rsidRDefault="008B3D42" w:rsidP="008B3D42">
                            <w:pPr>
                              <w:jc w:val="center"/>
                              <w:rPr>
                                <w:b/>
                                <w:color w:val="002060"/>
                                <w:sz w:val="56"/>
                              </w:rPr>
                            </w:pPr>
                          </w:p>
                          <w:p w:rsidR="008B3D42" w:rsidRDefault="008B3D42" w:rsidP="008B3D42">
                            <w:pPr>
                              <w:jc w:val="center"/>
                              <w:rPr>
                                <w:b/>
                                <w:color w:val="002060"/>
                                <w:sz w:val="56"/>
                              </w:rPr>
                            </w:pPr>
                          </w:p>
                          <w:p w:rsidR="008B3D42" w:rsidRPr="00442A7C" w:rsidRDefault="008B3D42" w:rsidP="008B3D42">
                            <w:pPr>
                              <w:jc w:val="center"/>
                              <w:rPr>
                                <w:b/>
                                <w:color w:val="002060"/>
                                <w:sz w:val="56"/>
                              </w:rPr>
                            </w:pPr>
                            <w:r w:rsidRPr="00442A7C">
                              <w:rPr>
                                <w:b/>
                                <w:color w:val="002060"/>
                                <w:sz w:val="56"/>
                              </w:rPr>
                              <w:t xml:space="preserve">Ayudas para resolver </w:t>
                            </w:r>
                          </w:p>
                          <w:p w:rsidR="008B3D42" w:rsidRDefault="008B3D42" w:rsidP="008B3D42">
                            <w:pPr>
                              <w:jc w:val="center"/>
                              <w:rPr>
                                <w:b/>
                                <w:color w:val="002060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56"/>
                              </w:rPr>
                              <w:t>el Ejercicio</w:t>
                            </w:r>
                          </w:p>
                          <w:p w:rsidR="008B3D42" w:rsidRDefault="008B3D42" w:rsidP="008B3D42">
                            <w:pPr>
                              <w:jc w:val="center"/>
                              <w:rPr>
                                <w:b/>
                                <w:color w:val="002060"/>
                                <w:sz w:val="56"/>
                              </w:rPr>
                            </w:pPr>
                          </w:p>
                          <w:p w:rsidR="008B3D42" w:rsidRDefault="008B3D42" w:rsidP="008B3D42">
                            <w:pPr>
                              <w:jc w:val="center"/>
                            </w:pPr>
                          </w:p>
                          <w:p w:rsidR="008B3D42" w:rsidRDefault="008B3D42" w:rsidP="008B3D42">
                            <w:pPr>
                              <w:jc w:val="center"/>
                            </w:pPr>
                          </w:p>
                          <w:p w:rsidR="008B3D42" w:rsidRDefault="008B3D42" w:rsidP="008B3D42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694"/>
                            </w:tblGrid>
                            <w:tr w:rsidR="008B3D42" w:rsidTr="008B3D42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6804" w:type="dxa"/>
                                </w:tcPr>
                                <w:p w:rsidR="008B3D42" w:rsidRPr="0046058D" w:rsidRDefault="008B3D42" w:rsidP="008B3D42">
                                  <w:pPr>
                                    <w:spacing w:after="160" w:line="259" w:lineRule="auto"/>
                                    <w:rPr>
                                      <w:b/>
                                      <w:color w:val="002060"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002060"/>
                                      <w:sz w:val="36"/>
                                    </w:rPr>
                                    <w:t>Ayudas para el Ejercicio 1…………….</w:t>
                                  </w:r>
                                </w:p>
                                <w:p w:rsidR="008B3D42" w:rsidRDefault="008B3D42" w:rsidP="008B3D4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8B3D42" w:rsidRDefault="00D42240" w:rsidP="008B3D42">
                                  <w:pPr>
                                    <w:jc w:val="center"/>
                                  </w:pPr>
                                  <w:hyperlink w:anchor="Ejercicio1" w:history="1">
                                    <w:r w:rsidR="008B3D42" w:rsidRPr="004D586F">
                                      <w:rPr>
                                        <w:rStyle w:val="Hipervnculo"/>
                                        <w:b/>
                                        <w:color w:val="0070C0"/>
                                        <w:sz w:val="36"/>
                                      </w:rPr>
                                      <w:t>Pág. 3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8B3D42" w:rsidRDefault="008B3D42" w:rsidP="008B3D42">
                            <w:pPr>
                              <w:jc w:val="center"/>
                            </w:pPr>
                          </w:p>
                          <w:p w:rsidR="008B3D42" w:rsidRDefault="008B3D42" w:rsidP="008B3D42">
                            <w:pPr>
                              <w:jc w:val="center"/>
                            </w:pPr>
                          </w:p>
                          <w:p w:rsidR="008B3D42" w:rsidRPr="0081087A" w:rsidRDefault="008B3D42" w:rsidP="008B3D42">
                            <w:pPr>
                              <w:jc w:val="center"/>
                              <w:rPr>
                                <w:b/>
                                <w:color w:val="002060"/>
                                <w:sz w:val="56"/>
                              </w:rPr>
                            </w:pPr>
                          </w:p>
                          <w:p w:rsidR="008B3D42" w:rsidRDefault="008B3D42" w:rsidP="008B3D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E87E1" id="Rectángulo 7" o:spid="_x0000_s1026" style="position:absolute;margin-left:0;margin-top:-120.65pt;width:619.5pt;height:797.95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" o:allowincell="f" fillcolor="#92d050" stroked="f">
                <v:textbox>
                  <w:txbxContent>
                    <w:p w:rsidR="008B3D42" w:rsidRDefault="008B3D42" w:rsidP="008B3D42">
                      <w:pPr>
                        <w:jc w:val="center"/>
                        <w:rPr>
                          <w:b/>
                          <w:color w:val="002060"/>
                          <w:sz w:val="56"/>
                        </w:rPr>
                      </w:pPr>
                    </w:p>
                    <w:p w:rsidR="008B3D42" w:rsidRDefault="008B3D42" w:rsidP="008B3D42">
                      <w:pPr>
                        <w:jc w:val="center"/>
                        <w:rPr>
                          <w:b/>
                          <w:color w:val="002060"/>
                          <w:sz w:val="56"/>
                        </w:rPr>
                      </w:pPr>
                    </w:p>
                    <w:p w:rsidR="008B3D42" w:rsidRDefault="008B3D42" w:rsidP="008B3D42">
                      <w:pPr>
                        <w:jc w:val="center"/>
                        <w:rPr>
                          <w:b/>
                          <w:color w:val="002060"/>
                          <w:sz w:val="56"/>
                        </w:rPr>
                      </w:pPr>
                    </w:p>
                    <w:p w:rsidR="008B3D42" w:rsidRDefault="008B3D42" w:rsidP="008B3D42">
                      <w:pPr>
                        <w:jc w:val="center"/>
                        <w:rPr>
                          <w:b/>
                          <w:color w:val="002060"/>
                          <w:sz w:val="56"/>
                        </w:rPr>
                      </w:pPr>
                    </w:p>
                    <w:p w:rsidR="008B3D42" w:rsidRPr="00442A7C" w:rsidRDefault="008B3D42" w:rsidP="008B3D42">
                      <w:pPr>
                        <w:jc w:val="center"/>
                        <w:rPr>
                          <w:b/>
                          <w:color w:val="002060"/>
                          <w:sz w:val="56"/>
                        </w:rPr>
                      </w:pPr>
                      <w:r w:rsidRPr="00442A7C">
                        <w:rPr>
                          <w:b/>
                          <w:color w:val="002060"/>
                          <w:sz w:val="56"/>
                        </w:rPr>
                        <w:t xml:space="preserve">Ayudas para resolver </w:t>
                      </w:r>
                    </w:p>
                    <w:p w:rsidR="008B3D42" w:rsidRDefault="008B3D42" w:rsidP="008B3D42">
                      <w:pPr>
                        <w:jc w:val="center"/>
                        <w:rPr>
                          <w:b/>
                          <w:color w:val="002060"/>
                          <w:sz w:val="56"/>
                        </w:rPr>
                      </w:pPr>
                      <w:r>
                        <w:rPr>
                          <w:b/>
                          <w:color w:val="002060"/>
                          <w:sz w:val="56"/>
                        </w:rPr>
                        <w:t>el Ejercicio</w:t>
                      </w:r>
                    </w:p>
                    <w:p w:rsidR="008B3D42" w:rsidRDefault="008B3D42" w:rsidP="008B3D42">
                      <w:pPr>
                        <w:jc w:val="center"/>
                        <w:rPr>
                          <w:b/>
                          <w:color w:val="002060"/>
                          <w:sz w:val="56"/>
                        </w:rPr>
                      </w:pPr>
                    </w:p>
                    <w:p w:rsidR="008B3D42" w:rsidRDefault="008B3D42" w:rsidP="008B3D42">
                      <w:pPr>
                        <w:jc w:val="center"/>
                      </w:pPr>
                    </w:p>
                    <w:p w:rsidR="008B3D42" w:rsidRDefault="008B3D42" w:rsidP="008B3D42">
                      <w:pPr>
                        <w:jc w:val="center"/>
                      </w:pPr>
                    </w:p>
                    <w:p w:rsidR="008B3D42" w:rsidRDefault="008B3D42" w:rsidP="008B3D42">
                      <w:pPr>
                        <w:jc w:val="center"/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694"/>
                      </w:tblGrid>
                      <w:tr w:rsidR="008B3D42" w:rsidTr="008B3D42">
                        <w:trPr>
                          <w:trHeight w:val="255"/>
                          <w:jc w:val="center"/>
                        </w:trPr>
                        <w:tc>
                          <w:tcPr>
                            <w:tcW w:w="6804" w:type="dxa"/>
                          </w:tcPr>
                          <w:p w:rsidR="008B3D42" w:rsidRPr="0046058D" w:rsidRDefault="008B3D42" w:rsidP="008B3D42">
                            <w:pPr>
                              <w:spacing w:after="160" w:line="259" w:lineRule="auto"/>
                              <w:rPr>
                                <w:b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6"/>
                              </w:rPr>
                              <w:t>Ayudas para el Ejercicio 1…………….</w:t>
                            </w:r>
                          </w:p>
                          <w:p w:rsidR="008B3D42" w:rsidRDefault="008B3D42" w:rsidP="008B3D4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4" w:type="dxa"/>
                          </w:tcPr>
                          <w:p w:rsidR="008B3D42" w:rsidRDefault="00D42240" w:rsidP="008B3D42">
                            <w:pPr>
                              <w:jc w:val="center"/>
                            </w:pPr>
                            <w:hyperlink w:anchor="Ejercicio1" w:history="1">
                              <w:r w:rsidR="008B3D42" w:rsidRPr="004D586F">
                                <w:rPr>
                                  <w:rStyle w:val="Hipervnculo"/>
                                  <w:b/>
                                  <w:color w:val="0070C0"/>
                                  <w:sz w:val="36"/>
                                </w:rPr>
                                <w:t>Pág. 3</w:t>
                              </w:r>
                            </w:hyperlink>
                          </w:p>
                        </w:tc>
                      </w:tr>
                    </w:tbl>
                    <w:p w:rsidR="008B3D42" w:rsidRDefault="008B3D42" w:rsidP="008B3D42">
                      <w:pPr>
                        <w:jc w:val="center"/>
                      </w:pPr>
                    </w:p>
                    <w:p w:rsidR="008B3D42" w:rsidRDefault="008B3D42" w:rsidP="008B3D42">
                      <w:pPr>
                        <w:jc w:val="center"/>
                      </w:pPr>
                    </w:p>
                    <w:p w:rsidR="008B3D42" w:rsidRPr="0081087A" w:rsidRDefault="008B3D42" w:rsidP="008B3D42">
                      <w:pPr>
                        <w:jc w:val="center"/>
                        <w:rPr>
                          <w:b/>
                          <w:color w:val="002060"/>
                          <w:sz w:val="56"/>
                        </w:rPr>
                      </w:pPr>
                    </w:p>
                    <w:p w:rsidR="008B3D42" w:rsidRDefault="008B3D42" w:rsidP="008B3D42">
                      <w:pPr>
                        <w:jc w:val="cente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0A1866" w:rsidRDefault="000A1866" w:rsidP="000A1866">
      <w:pPr>
        <w:jc w:val="both"/>
        <w:rPr>
          <w:b/>
          <w:color w:val="002060"/>
          <w:sz w:val="32"/>
          <w:szCs w:val="32"/>
        </w:rPr>
      </w:pPr>
      <w:r w:rsidRPr="000A1866">
        <w:rPr>
          <w:b/>
          <w:color w:val="002060"/>
          <w:sz w:val="32"/>
          <w:szCs w:val="32"/>
        </w:rPr>
        <w:lastRenderedPageBreak/>
        <w:t xml:space="preserve">Ayudas para resolver el </w:t>
      </w:r>
      <w:bookmarkStart w:id="0" w:name="Ejercicio1"/>
      <w:r w:rsidRPr="000A1866">
        <w:rPr>
          <w:b/>
          <w:color w:val="002060"/>
          <w:sz w:val="32"/>
          <w:szCs w:val="32"/>
        </w:rPr>
        <w:t>Ejercicio</w:t>
      </w:r>
      <w:r w:rsidR="00E07742">
        <w:rPr>
          <w:b/>
          <w:color w:val="002060"/>
          <w:sz w:val="32"/>
          <w:szCs w:val="32"/>
        </w:rPr>
        <w:t xml:space="preserve"> 1</w:t>
      </w:r>
      <w:bookmarkEnd w:id="0"/>
    </w:p>
    <w:p w:rsidR="000A1866" w:rsidRDefault="000A1866" w:rsidP="000A1866">
      <w:pPr>
        <w:jc w:val="both"/>
        <w:rPr>
          <w:b/>
          <w:color w:val="002060"/>
          <w:sz w:val="32"/>
          <w:szCs w:val="32"/>
        </w:rPr>
      </w:pPr>
    </w:p>
    <w:p w:rsidR="00D30FB8" w:rsidRDefault="00D30FB8" w:rsidP="00D30FB8">
      <w:pPr>
        <w:jc w:val="both"/>
        <w:rPr>
          <w:b/>
          <w:bCs/>
          <w:color w:val="002060"/>
          <w:szCs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796480" behindDoc="0" locked="0" layoutInCell="1" allowOverlap="1" wp14:anchorId="107208A0" wp14:editId="01C1AB8F">
            <wp:simplePos x="0" y="0"/>
            <wp:positionH relativeFrom="margin">
              <wp:posOffset>-60960</wp:posOffset>
            </wp:positionH>
            <wp:positionV relativeFrom="paragraph">
              <wp:posOffset>121285</wp:posOffset>
            </wp:positionV>
            <wp:extent cx="400050" cy="400050"/>
            <wp:effectExtent l="0" t="0" r="0" b="0"/>
            <wp:wrapSquare wrapText="bothSides"/>
            <wp:docPr id="16" name="Imagen 16" descr="C:\Luisa Alzate\2. Laboral\Informal\Mauricio Toro\Fase 5\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uisa Alzate\2. Laboral\Informal\Mauricio Toro\Fase 5\Ejempl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855" w:rsidRDefault="00D30FB8" w:rsidP="00FB1855">
      <w:pPr>
        <w:pStyle w:val="Textoindependiente"/>
        <w:rPr>
          <w:rFonts w:ascii="Arial" w:hAnsi="Arial" w:cs="Arial"/>
          <w:szCs w:val="24"/>
        </w:rPr>
      </w:pPr>
      <w:r w:rsidRPr="00FB1855">
        <w:rPr>
          <w:rFonts w:ascii="Arial" w:hAnsi="Arial" w:cs="Arial"/>
          <w:b/>
          <w:bCs/>
          <w:color w:val="002060"/>
          <w:szCs w:val="24"/>
        </w:rPr>
        <w:t>Como un ejemplo</w:t>
      </w:r>
      <w:r w:rsidRPr="00FB1855">
        <w:rPr>
          <w:rFonts w:ascii="Arial" w:hAnsi="Arial" w:cs="Arial"/>
          <w:b/>
          <w:bCs/>
          <w:szCs w:val="24"/>
        </w:rPr>
        <w:t>,</w:t>
      </w:r>
      <w:r>
        <w:rPr>
          <w:szCs w:val="24"/>
        </w:rPr>
        <w:t xml:space="preserve"> </w:t>
      </w:r>
      <w:r w:rsidR="00FB1855">
        <w:rPr>
          <w:rFonts w:ascii="Arial" w:hAnsi="Arial" w:cs="Arial"/>
          <w:szCs w:val="24"/>
          <w:lang w:val="es-CO"/>
        </w:rPr>
        <w:t>si tenemos las palabras “</w:t>
      </w:r>
      <w:r w:rsidR="00FB1855" w:rsidRPr="00FB1855">
        <w:rPr>
          <w:rFonts w:ascii="Arial" w:hAnsi="Arial" w:cs="Arial"/>
          <w:i/>
          <w:szCs w:val="24"/>
          <w:lang w:val="es-CO"/>
        </w:rPr>
        <w:t>carro</w:t>
      </w:r>
      <w:r w:rsidR="00FB1855">
        <w:rPr>
          <w:rFonts w:ascii="Arial" w:hAnsi="Arial" w:cs="Arial"/>
          <w:szCs w:val="24"/>
          <w:lang w:val="es-CO"/>
        </w:rPr>
        <w:t>” y “</w:t>
      </w:r>
      <w:r w:rsidR="00FB1855" w:rsidRPr="00FB1855">
        <w:rPr>
          <w:rFonts w:ascii="Arial" w:hAnsi="Arial" w:cs="Arial"/>
          <w:i/>
          <w:szCs w:val="24"/>
          <w:lang w:val="es-CO"/>
        </w:rPr>
        <w:t>casa</w:t>
      </w:r>
      <w:r w:rsidR="00FB1855">
        <w:rPr>
          <w:rFonts w:ascii="Arial" w:hAnsi="Arial" w:cs="Arial"/>
          <w:szCs w:val="24"/>
          <w:lang w:val="es-CO"/>
        </w:rPr>
        <w:t xml:space="preserve">” la distancia </w:t>
      </w:r>
      <w:r w:rsidR="00FB1855">
        <w:rPr>
          <w:rFonts w:ascii="Arial" w:hAnsi="Arial" w:cs="Arial"/>
          <w:szCs w:val="24"/>
        </w:rPr>
        <w:t>Levenshtein</w:t>
      </w:r>
      <w:bookmarkStart w:id="1" w:name="_GoBack"/>
      <w:bookmarkEnd w:id="1"/>
      <w:r w:rsidR="00FB1855">
        <w:rPr>
          <w:rFonts w:ascii="Arial" w:hAnsi="Arial" w:cs="Arial"/>
          <w:szCs w:val="24"/>
        </w:rPr>
        <w:t xml:space="preserve"> que hay entre ellas es 3:</w:t>
      </w:r>
    </w:p>
    <w:p w:rsidR="00FB1855" w:rsidRDefault="00FB1855" w:rsidP="00FB1855">
      <w:pPr>
        <w:pStyle w:val="Textoindependiente"/>
        <w:rPr>
          <w:rFonts w:ascii="Arial" w:hAnsi="Arial" w:cs="Arial"/>
          <w:szCs w:val="24"/>
        </w:rPr>
      </w:pPr>
    </w:p>
    <w:p w:rsidR="00FB1855" w:rsidRDefault="00FB1855" w:rsidP="00FB1855">
      <w:pPr>
        <w:pStyle w:val="Textoindependiente"/>
        <w:numPr>
          <w:ilvl w:val="0"/>
          <w:numId w:val="48"/>
        </w:num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Remover una letra: “carr”</w:t>
      </w:r>
    </w:p>
    <w:p w:rsidR="00FB1855" w:rsidRDefault="00FB1855" w:rsidP="00FB1855">
      <w:pPr>
        <w:pStyle w:val="Textoindependiente"/>
        <w:numPr>
          <w:ilvl w:val="0"/>
          <w:numId w:val="48"/>
        </w:num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Cambiar una letra</w:t>
      </w:r>
      <w:r w:rsidR="002F4E64">
        <w:rPr>
          <w:rFonts w:ascii="Arial" w:hAnsi="Arial" w:cs="Arial"/>
          <w:szCs w:val="24"/>
          <w:lang w:val="es-CO"/>
        </w:rPr>
        <w:t>: “</w:t>
      </w:r>
      <w:r>
        <w:rPr>
          <w:rFonts w:ascii="Arial" w:hAnsi="Arial" w:cs="Arial"/>
          <w:szCs w:val="24"/>
          <w:lang w:val="es-CO"/>
        </w:rPr>
        <w:t>casr”</w:t>
      </w:r>
    </w:p>
    <w:p w:rsidR="00FB1855" w:rsidRDefault="00FB1855" w:rsidP="00FB1855">
      <w:pPr>
        <w:pStyle w:val="Textoindependiente"/>
        <w:numPr>
          <w:ilvl w:val="0"/>
          <w:numId w:val="48"/>
        </w:num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Cambiar una letra</w:t>
      </w:r>
      <w:r w:rsidR="002F4E64">
        <w:rPr>
          <w:rFonts w:ascii="Arial" w:hAnsi="Arial" w:cs="Arial"/>
          <w:szCs w:val="24"/>
          <w:lang w:val="es-CO"/>
        </w:rPr>
        <w:t>: “</w:t>
      </w:r>
      <w:r>
        <w:rPr>
          <w:rFonts w:ascii="Arial" w:hAnsi="Arial" w:cs="Arial"/>
          <w:szCs w:val="24"/>
          <w:lang w:val="es-CO"/>
        </w:rPr>
        <w:t>casa”</w:t>
      </w:r>
    </w:p>
    <w:p w:rsidR="00D30FB8" w:rsidRDefault="00D30FB8" w:rsidP="00D30FB8">
      <w:pPr>
        <w:ind w:left="-284" w:hanging="992"/>
        <w:jc w:val="both"/>
        <w:rPr>
          <w:szCs w:val="24"/>
        </w:rPr>
      </w:pPr>
    </w:p>
    <w:p w:rsidR="003779E2" w:rsidRDefault="003779E2" w:rsidP="000A1866">
      <w:pPr>
        <w:jc w:val="both"/>
        <w:rPr>
          <w:b/>
          <w:bCs/>
          <w:color w:val="002060"/>
          <w:szCs w:val="24"/>
        </w:rPr>
      </w:pPr>
    </w:p>
    <w:p w:rsidR="00FB1855" w:rsidRDefault="004F3313" w:rsidP="00FB1855">
      <w:pPr>
        <w:pStyle w:val="Textoindependiente"/>
        <w:ind w:left="710" w:hanging="567"/>
        <w:jc w:val="both"/>
        <w:rPr>
          <w:rFonts w:ascii="Arial" w:hAnsi="Arial" w:cs="Arial"/>
          <w:szCs w:val="24"/>
          <w:lang w:val="es-CO"/>
        </w:rPr>
      </w:pPr>
      <w:r w:rsidRPr="00FB1855">
        <w:rPr>
          <w:rFonts w:ascii="Arial" w:hAnsi="Arial" w:cs="Arial"/>
          <w:noProof/>
          <w:color w:val="002060"/>
          <w:lang w:val="es-CO" w:eastAsia="es-CO"/>
        </w:rPr>
        <w:drawing>
          <wp:anchor distT="0" distB="0" distL="114300" distR="114300" simplePos="0" relativeHeight="251790336" behindDoc="0" locked="0" layoutInCell="1" allowOverlap="1" wp14:anchorId="5B081F72" wp14:editId="61AB46A2">
            <wp:simplePos x="0" y="0"/>
            <wp:positionH relativeFrom="margin">
              <wp:posOffset>0</wp:posOffset>
            </wp:positionH>
            <wp:positionV relativeFrom="paragraph">
              <wp:posOffset>28500</wp:posOffset>
            </wp:positionV>
            <wp:extent cx="295275" cy="295275"/>
            <wp:effectExtent l="0" t="0" r="9525" b="9525"/>
            <wp:wrapSquare wrapText="bothSides"/>
            <wp:docPr id="5" name="Imagen 5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lav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855">
        <w:rPr>
          <w:rFonts w:ascii="Arial" w:hAnsi="Arial" w:cs="Arial"/>
          <w:b/>
          <w:bCs/>
          <w:color w:val="002060"/>
          <w:szCs w:val="24"/>
        </w:rPr>
        <w:t>Pista</w:t>
      </w:r>
      <w:r w:rsidR="001E4C65" w:rsidRPr="00FB1855">
        <w:rPr>
          <w:rFonts w:ascii="Arial" w:hAnsi="Arial" w:cs="Arial"/>
          <w:b/>
          <w:bCs/>
          <w:color w:val="002060"/>
          <w:szCs w:val="24"/>
        </w:rPr>
        <w:t xml:space="preserve"> 1</w:t>
      </w:r>
      <w:r w:rsidR="009C17E4" w:rsidRPr="00FB1855">
        <w:rPr>
          <w:rFonts w:ascii="Arial" w:hAnsi="Arial" w:cs="Arial"/>
          <w:b/>
          <w:bCs/>
          <w:color w:val="002060"/>
          <w:szCs w:val="24"/>
        </w:rPr>
        <w:t>:</w:t>
      </w:r>
      <w:r w:rsidR="009C17E4" w:rsidRPr="009C17E4">
        <w:rPr>
          <w:b/>
          <w:bCs/>
          <w:color w:val="002060"/>
          <w:szCs w:val="24"/>
        </w:rPr>
        <w:t xml:space="preserve"> </w:t>
      </w:r>
      <w:r w:rsidR="00FB1855">
        <w:rPr>
          <w:rFonts w:ascii="Arial" w:hAnsi="Arial" w:cs="Arial"/>
          <w:szCs w:val="24"/>
          <w:lang w:val="es-CO"/>
        </w:rPr>
        <w:t xml:space="preserve">Nótese que las operaciones y su orden pueden ser diferentes, pero lo importante es que el número mínimo de operaciones para transformar “carro” </w:t>
      </w:r>
      <w:r w:rsidR="00FB1855">
        <w:rPr>
          <w:rFonts w:ascii="Arial" w:hAnsi="Arial" w:cs="Arial"/>
          <w:szCs w:val="24"/>
          <w:lang w:val="es-CO"/>
        </w:rPr>
        <w:t>en “</w:t>
      </w:r>
      <w:r w:rsidR="00FB1855">
        <w:rPr>
          <w:rFonts w:ascii="Arial" w:hAnsi="Arial" w:cs="Arial"/>
          <w:szCs w:val="24"/>
          <w:lang w:val="es-CO"/>
        </w:rPr>
        <w:t>casa” son 3.</w:t>
      </w:r>
    </w:p>
    <w:p w:rsidR="006536FD" w:rsidRPr="009C17E4" w:rsidRDefault="006536FD" w:rsidP="00DF1BBC">
      <w:pPr>
        <w:ind w:left="709" w:hanging="567"/>
        <w:jc w:val="both"/>
        <w:rPr>
          <w:b/>
          <w:bCs/>
          <w:szCs w:val="24"/>
        </w:rPr>
      </w:pPr>
    </w:p>
    <w:p w:rsidR="009463F7" w:rsidRDefault="009463F7" w:rsidP="009463F7">
      <w:pPr>
        <w:jc w:val="both"/>
        <w:rPr>
          <w:b/>
          <w:bCs/>
          <w:color w:val="002060"/>
          <w:szCs w:val="24"/>
        </w:rPr>
      </w:pPr>
    </w:p>
    <w:p w:rsidR="009463F7" w:rsidRDefault="009463F7" w:rsidP="009463F7">
      <w:pPr>
        <w:pStyle w:val="Textoindependiente"/>
        <w:rPr>
          <w:rFonts w:ascii="Arial" w:hAnsi="Arial" w:cs="Arial"/>
          <w:szCs w:val="24"/>
          <w:lang w:val="es-CO"/>
        </w:rPr>
      </w:pPr>
      <w:r w:rsidRPr="00FB1855">
        <w:rPr>
          <w:rFonts w:ascii="Arial" w:hAnsi="Arial" w:cs="Arial"/>
          <w:noProof/>
          <w:color w:val="002060"/>
          <w:lang w:val="es-CO" w:eastAsia="es-CO"/>
        </w:rPr>
        <w:drawing>
          <wp:anchor distT="0" distB="0" distL="114300" distR="114300" simplePos="0" relativeHeight="251809792" behindDoc="0" locked="0" layoutInCell="1" allowOverlap="1" wp14:anchorId="4D685DE6" wp14:editId="37E7191F">
            <wp:simplePos x="0" y="0"/>
            <wp:positionH relativeFrom="margin">
              <wp:posOffset>0</wp:posOffset>
            </wp:positionH>
            <wp:positionV relativeFrom="paragraph">
              <wp:posOffset>28500</wp:posOffset>
            </wp:positionV>
            <wp:extent cx="295275" cy="295275"/>
            <wp:effectExtent l="0" t="0" r="9525" b="9525"/>
            <wp:wrapSquare wrapText="bothSides"/>
            <wp:docPr id="8" name="Imagen 8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lav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855">
        <w:rPr>
          <w:rFonts w:ascii="Arial" w:hAnsi="Arial" w:cs="Arial"/>
          <w:b/>
          <w:bCs/>
          <w:color w:val="002060"/>
          <w:szCs w:val="24"/>
        </w:rPr>
        <w:t xml:space="preserve">Pista </w:t>
      </w:r>
      <w:r>
        <w:rPr>
          <w:rFonts w:ascii="Arial" w:hAnsi="Arial" w:cs="Arial"/>
          <w:b/>
          <w:bCs/>
          <w:color w:val="002060"/>
          <w:szCs w:val="24"/>
        </w:rPr>
        <w:t>2</w:t>
      </w:r>
      <w:r w:rsidRPr="00FB1855">
        <w:rPr>
          <w:rFonts w:ascii="Arial" w:hAnsi="Arial" w:cs="Arial"/>
          <w:b/>
          <w:bCs/>
          <w:color w:val="002060"/>
          <w:szCs w:val="24"/>
        </w:rPr>
        <w:t>:</w:t>
      </w:r>
      <w:r w:rsidRPr="009C17E4">
        <w:rPr>
          <w:b/>
          <w:bCs/>
          <w:color w:val="002060"/>
          <w:szCs w:val="24"/>
        </w:rPr>
        <w:t xml:space="preserve"> </w:t>
      </w:r>
      <w:r>
        <w:rPr>
          <w:rFonts w:ascii="Arial" w:hAnsi="Arial" w:cs="Arial"/>
          <w:szCs w:val="24"/>
          <w:lang w:val="es-CO"/>
        </w:rPr>
        <w:t>Asuma</w:t>
      </w:r>
      <w:r>
        <w:rPr>
          <w:rFonts w:ascii="Arial" w:hAnsi="Arial" w:cs="Arial"/>
          <w:szCs w:val="24"/>
          <w:lang w:val="es-CO"/>
        </w:rPr>
        <w:t>n</w:t>
      </w:r>
      <w:r>
        <w:rPr>
          <w:rFonts w:ascii="Arial" w:hAnsi="Arial" w:cs="Arial"/>
          <w:szCs w:val="24"/>
          <w:lang w:val="es-CO"/>
        </w:rPr>
        <w:t xml:space="preserve"> que las cadenas dadas están ambas completamente en minúscula </w:t>
      </w:r>
      <w:r>
        <w:rPr>
          <w:rFonts w:ascii="Arial" w:hAnsi="Arial" w:cs="Arial"/>
          <w:szCs w:val="24"/>
          <w:lang w:val="es-CO"/>
        </w:rPr>
        <w:t>o</w:t>
      </w:r>
      <w:r>
        <w:rPr>
          <w:rFonts w:ascii="Arial" w:hAnsi="Arial" w:cs="Arial"/>
          <w:szCs w:val="24"/>
          <w:lang w:val="es-CO"/>
        </w:rPr>
        <w:t xml:space="preserve"> mayúscula.</w:t>
      </w:r>
    </w:p>
    <w:p w:rsidR="009463F7" w:rsidRDefault="009463F7" w:rsidP="009463F7">
      <w:pPr>
        <w:pStyle w:val="Textoindependiente"/>
        <w:ind w:left="710" w:hanging="567"/>
        <w:jc w:val="both"/>
        <w:rPr>
          <w:rFonts w:ascii="Arial" w:hAnsi="Arial" w:cs="Arial"/>
          <w:szCs w:val="24"/>
          <w:lang w:val="es-CO"/>
        </w:rPr>
      </w:pPr>
    </w:p>
    <w:p w:rsidR="009463F7" w:rsidRDefault="009463F7" w:rsidP="009463F7">
      <w:pPr>
        <w:jc w:val="both"/>
        <w:rPr>
          <w:b/>
          <w:bCs/>
          <w:color w:val="002060"/>
          <w:szCs w:val="24"/>
        </w:rPr>
      </w:pPr>
    </w:p>
    <w:p w:rsidR="009463F7" w:rsidRDefault="009463F7" w:rsidP="009463F7">
      <w:pPr>
        <w:pStyle w:val="Textoindependiente"/>
        <w:rPr>
          <w:rFonts w:ascii="Arial" w:hAnsi="Arial" w:cs="Arial"/>
          <w:szCs w:val="24"/>
          <w:lang w:val="es-CO"/>
        </w:rPr>
      </w:pPr>
      <w:r w:rsidRPr="00FB1855">
        <w:rPr>
          <w:rFonts w:ascii="Arial" w:hAnsi="Arial" w:cs="Arial"/>
          <w:noProof/>
          <w:color w:val="002060"/>
          <w:lang w:val="es-CO" w:eastAsia="es-CO"/>
        </w:rPr>
        <w:drawing>
          <wp:anchor distT="0" distB="0" distL="114300" distR="114300" simplePos="0" relativeHeight="251811840" behindDoc="0" locked="0" layoutInCell="1" allowOverlap="1" wp14:anchorId="461130E2" wp14:editId="1C8D1F1A">
            <wp:simplePos x="0" y="0"/>
            <wp:positionH relativeFrom="margin">
              <wp:posOffset>0</wp:posOffset>
            </wp:positionH>
            <wp:positionV relativeFrom="paragraph">
              <wp:posOffset>28500</wp:posOffset>
            </wp:positionV>
            <wp:extent cx="295275" cy="295275"/>
            <wp:effectExtent l="0" t="0" r="9525" b="9525"/>
            <wp:wrapSquare wrapText="bothSides"/>
            <wp:docPr id="9" name="Imagen 9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lav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855">
        <w:rPr>
          <w:rFonts w:ascii="Arial" w:hAnsi="Arial" w:cs="Arial"/>
          <w:b/>
          <w:bCs/>
          <w:color w:val="002060"/>
          <w:szCs w:val="24"/>
        </w:rPr>
        <w:t xml:space="preserve">Pista </w:t>
      </w:r>
      <w:r>
        <w:rPr>
          <w:rFonts w:ascii="Arial" w:hAnsi="Arial" w:cs="Arial"/>
          <w:b/>
          <w:bCs/>
          <w:color w:val="002060"/>
          <w:szCs w:val="24"/>
        </w:rPr>
        <w:t>3</w:t>
      </w:r>
      <w:r w:rsidRPr="00FB1855">
        <w:rPr>
          <w:rFonts w:ascii="Arial" w:hAnsi="Arial" w:cs="Arial"/>
          <w:b/>
          <w:bCs/>
          <w:color w:val="002060"/>
          <w:szCs w:val="24"/>
        </w:rPr>
        <w:t>:</w:t>
      </w:r>
      <w:r w:rsidRPr="009C17E4">
        <w:rPr>
          <w:b/>
          <w:bCs/>
          <w:color w:val="002060"/>
          <w:szCs w:val="24"/>
        </w:rPr>
        <w:t xml:space="preserve"> </w:t>
      </w:r>
      <w:r>
        <w:rPr>
          <w:rFonts w:ascii="Arial" w:hAnsi="Arial" w:cs="Arial"/>
          <w:szCs w:val="24"/>
          <w:lang w:val="es-CO"/>
        </w:rPr>
        <w:t>S</w:t>
      </w:r>
      <w:r w:rsidRPr="001F7C2A">
        <w:rPr>
          <w:rFonts w:ascii="Arial" w:hAnsi="Arial" w:cs="Arial"/>
          <w:szCs w:val="24"/>
          <w:lang w:val="es-CO"/>
        </w:rPr>
        <w:t>olucione</w:t>
      </w:r>
      <w:r>
        <w:rPr>
          <w:rFonts w:ascii="Arial" w:hAnsi="Arial" w:cs="Arial"/>
          <w:szCs w:val="24"/>
          <w:lang w:val="es-CO"/>
        </w:rPr>
        <w:t>n</w:t>
      </w:r>
      <w:r w:rsidRPr="001F7C2A">
        <w:rPr>
          <w:rFonts w:ascii="Arial" w:hAnsi="Arial" w:cs="Arial"/>
          <w:szCs w:val="24"/>
          <w:lang w:val="es-CO"/>
        </w:rPr>
        <w:t xml:space="preserve"> el siguiente problema para tener una mayor seguridad de que su implementaci</w:t>
      </w:r>
      <w:r>
        <w:rPr>
          <w:rFonts w:ascii="Arial" w:hAnsi="Arial" w:cs="Arial"/>
          <w:szCs w:val="24"/>
          <w:lang w:val="es-CO"/>
        </w:rPr>
        <w:t>ón es correcta:</w:t>
      </w:r>
      <w:r>
        <w:rPr>
          <w:rFonts w:ascii="Arial" w:hAnsi="Arial" w:cs="Arial"/>
          <w:szCs w:val="24"/>
          <w:lang w:val="es-CO"/>
        </w:rPr>
        <w:t xml:space="preserve"> </w:t>
      </w:r>
      <w:hyperlink r:id="rId17" w:history="1">
        <w:r w:rsidRPr="009463F7">
          <w:rPr>
            <w:rStyle w:val="Hipervnculo"/>
            <w:rFonts w:ascii="Arial" w:hAnsi="Arial" w:cs="Arial"/>
            <w:b/>
            <w:color w:val="0070C0"/>
            <w:szCs w:val="24"/>
            <w:lang w:val="es-CO"/>
          </w:rPr>
          <w:t>http://www.spoj.com/problems/EDIST/</w:t>
        </w:r>
      </w:hyperlink>
    </w:p>
    <w:p w:rsidR="009463F7" w:rsidRDefault="009463F7" w:rsidP="009463F7">
      <w:pPr>
        <w:pStyle w:val="Textoindependiente"/>
        <w:rPr>
          <w:rFonts w:ascii="Arial" w:hAnsi="Arial" w:cs="Arial"/>
          <w:szCs w:val="24"/>
          <w:lang w:val="es-CO"/>
        </w:rPr>
      </w:pPr>
    </w:p>
    <w:p w:rsidR="0097786A" w:rsidRPr="00F42F14" w:rsidRDefault="0097786A" w:rsidP="00F42F14">
      <w:pPr>
        <w:pStyle w:val="Textoindependiente"/>
        <w:jc w:val="both"/>
        <w:rPr>
          <w:rFonts w:ascii="Arial" w:hAnsi="Arial" w:cs="Arial"/>
          <w:szCs w:val="24"/>
        </w:rPr>
      </w:pPr>
    </w:p>
    <w:p w:rsidR="0097786A" w:rsidRDefault="0097786A">
      <w:pPr>
        <w:suppressAutoHyphens w:val="0"/>
        <w:rPr>
          <w:szCs w:val="28"/>
        </w:rPr>
      </w:pPr>
    </w:p>
    <w:p w:rsidR="00C21883" w:rsidRDefault="00C21883">
      <w:pPr>
        <w:suppressAutoHyphens w:val="0"/>
        <w:rPr>
          <w:szCs w:val="28"/>
        </w:rPr>
      </w:pPr>
    </w:p>
    <w:p w:rsidR="00C21883" w:rsidRDefault="00C21883">
      <w:pPr>
        <w:suppressAutoHyphens w:val="0"/>
        <w:rPr>
          <w:szCs w:val="28"/>
        </w:rPr>
      </w:pPr>
    </w:p>
    <w:p w:rsidR="00C21883" w:rsidRDefault="00C21883">
      <w:pPr>
        <w:suppressAutoHyphens w:val="0"/>
        <w:rPr>
          <w:szCs w:val="28"/>
        </w:rPr>
      </w:pPr>
    </w:p>
    <w:p w:rsidR="00C21883" w:rsidRDefault="00C21883">
      <w:pPr>
        <w:suppressAutoHyphens w:val="0"/>
        <w:rPr>
          <w:szCs w:val="28"/>
        </w:rPr>
      </w:pPr>
    </w:p>
    <w:p w:rsidR="00C21883" w:rsidRDefault="00C21883">
      <w:pPr>
        <w:suppressAutoHyphens w:val="0"/>
        <w:rPr>
          <w:szCs w:val="28"/>
        </w:rPr>
      </w:pPr>
    </w:p>
    <w:p w:rsidR="00C21883" w:rsidRDefault="00C21883">
      <w:pPr>
        <w:suppressAutoHyphens w:val="0"/>
        <w:rPr>
          <w:szCs w:val="28"/>
        </w:rPr>
      </w:pPr>
    </w:p>
    <w:p w:rsidR="0097786A" w:rsidRDefault="0097786A">
      <w:pPr>
        <w:suppressAutoHyphens w:val="0"/>
        <w:rPr>
          <w:szCs w:val="28"/>
        </w:rPr>
      </w:pPr>
    </w:p>
    <w:p w:rsidR="008F1443" w:rsidRDefault="008F1443">
      <w:pPr>
        <w:suppressAutoHyphens w:val="0"/>
        <w:rPr>
          <w:szCs w:val="28"/>
        </w:rPr>
      </w:pPr>
      <w:r>
        <w:rPr>
          <w:szCs w:val="28"/>
        </w:rPr>
        <w:br w:type="page"/>
      </w:r>
    </w:p>
    <w:p w:rsidR="000A1866" w:rsidRDefault="000A1866" w:rsidP="005D5F2F">
      <w:pPr>
        <w:jc w:val="center"/>
        <w:rPr>
          <w:b/>
          <w:color w:val="002060"/>
          <w:sz w:val="76"/>
          <w:szCs w:val="76"/>
        </w:rPr>
      </w:pPr>
    </w:p>
    <w:p w:rsidR="005D5F2F" w:rsidRPr="005D5F2F" w:rsidRDefault="005D5F2F" w:rsidP="005D5F2F">
      <w:pPr>
        <w:jc w:val="center"/>
        <w:rPr>
          <w:b/>
          <w:color w:val="002060"/>
          <w:sz w:val="76"/>
          <w:szCs w:val="76"/>
        </w:rPr>
      </w:pPr>
      <w:r w:rsidRPr="005D5F2F">
        <w:rPr>
          <w:b/>
          <w:noProof/>
          <w:color w:val="002060"/>
          <w:sz w:val="76"/>
          <w:szCs w:val="76"/>
          <w:lang w:val="es-CO" w:eastAsia="es-CO"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01DD4758" wp14:editId="2106AE12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867650" cy="10133756"/>
                <wp:effectExtent l="0" t="0" r="0" b="1270"/>
                <wp:wrapNone/>
                <wp:docPr id="136" name="Rectángul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0" cy="1013375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F3BDB" id="Rectángulo 136" o:spid="_x0000_s1026" style="position:absolute;margin-left:-.75pt;margin-top:0;width:619.5pt;height:797.95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" o:allowincell="f" fillcolor="#92d050" stroked="f">
                <w10:wrap anchorx="page" anchory="page"/>
              </v:rect>
            </w:pict>
          </mc:Fallback>
        </mc:AlternateContent>
      </w:r>
      <w:r w:rsidRPr="005D5F2F">
        <w:rPr>
          <w:b/>
          <w:color w:val="002060"/>
          <w:sz w:val="76"/>
          <w:szCs w:val="76"/>
        </w:rPr>
        <w:t>¿Alguna inquietud?</w:t>
      </w:r>
    </w:p>
    <w:p w:rsidR="005D5F2F" w:rsidRPr="005D5F2F" w:rsidRDefault="005D5F2F" w:rsidP="005D5F2F">
      <w:pPr>
        <w:rPr>
          <w:b/>
          <w:color w:val="002060"/>
          <w:sz w:val="56"/>
        </w:rPr>
      </w:pPr>
    </w:p>
    <w:p w:rsidR="005D5F2F" w:rsidRPr="005D5F2F" w:rsidRDefault="005D5F2F" w:rsidP="005D5F2F">
      <w:pPr>
        <w:rPr>
          <w:color w:val="002060"/>
          <w:sz w:val="28"/>
          <w:szCs w:val="28"/>
        </w:rPr>
      </w:pPr>
    </w:p>
    <w:p w:rsidR="005D5F2F" w:rsidRPr="005D5F2F" w:rsidRDefault="005D5F2F" w:rsidP="005D5F2F">
      <w:pPr>
        <w:jc w:val="center"/>
        <w:rPr>
          <w:b/>
          <w:color w:val="002060"/>
          <w:sz w:val="52"/>
        </w:rPr>
      </w:pPr>
      <w:r w:rsidRPr="005D5F2F">
        <w:rPr>
          <w:b/>
          <w:color w:val="002060"/>
          <w:sz w:val="52"/>
        </w:rPr>
        <w:t>CONTACTO</w:t>
      </w:r>
    </w:p>
    <w:p w:rsidR="005D5F2F" w:rsidRPr="005D5F2F" w:rsidRDefault="005D5F2F" w:rsidP="005D5F2F">
      <w:pPr>
        <w:rPr>
          <w:b/>
          <w:color w:val="002060"/>
          <w:sz w:val="56"/>
        </w:rPr>
      </w:pPr>
    </w:p>
    <w:p w:rsidR="005D5F2F" w:rsidRPr="005D5F2F" w:rsidRDefault="005D5F2F" w:rsidP="005D5F2F">
      <w:pPr>
        <w:pStyle w:val="Piedepgina"/>
        <w:jc w:val="center"/>
        <w:rPr>
          <w:b/>
          <w:color w:val="002060"/>
          <w:sz w:val="44"/>
          <w:szCs w:val="44"/>
        </w:rPr>
      </w:pPr>
      <w:r w:rsidRPr="005D5F2F">
        <w:rPr>
          <w:b/>
          <w:color w:val="002060"/>
          <w:sz w:val="48"/>
          <w:szCs w:val="44"/>
        </w:rPr>
        <w:t>Docente Mauricio Toro Bermúdez</w:t>
      </w:r>
      <w:r w:rsidRPr="005D5F2F">
        <w:rPr>
          <w:b/>
          <w:color w:val="002060"/>
          <w:sz w:val="44"/>
          <w:szCs w:val="44"/>
        </w:rPr>
        <w:br/>
        <w:t xml:space="preserve">Teléfono: </w:t>
      </w:r>
      <w:r w:rsidRPr="005D5F2F">
        <w:rPr>
          <w:color w:val="002060"/>
          <w:sz w:val="44"/>
          <w:szCs w:val="44"/>
        </w:rPr>
        <w:t>(+57) (4) 261 95 00</w:t>
      </w:r>
      <w:r w:rsidRPr="005D5F2F">
        <w:rPr>
          <w:b/>
          <w:color w:val="002060"/>
          <w:sz w:val="44"/>
          <w:szCs w:val="44"/>
        </w:rPr>
        <w:t xml:space="preserve"> Ext.</w:t>
      </w:r>
      <w:r w:rsidRPr="005D5F2F">
        <w:rPr>
          <w:color w:val="002060"/>
          <w:sz w:val="44"/>
          <w:szCs w:val="44"/>
        </w:rPr>
        <w:t xml:space="preserve"> 9473</w:t>
      </w:r>
    </w:p>
    <w:p w:rsidR="005D5F2F" w:rsidRPr="005D5F2F" w:rsidRDefault="005D5F2F" w:rsidP="005D5F2F">
      <w:pPr>
        <w:pStyle w:val="Piedepgina"/>
        <w:jc w:val="center"/>
        <w:rPr>
          <w:b/>
          <w:color w:val="002060"/>
          <w:sz w:val="44"/>
          <w:szCs w:val="44"/>
        </w:rPr>
      </w:pPr>
      <w:r w:rsidRPr="005D5F2F">
        <w:rPr>
          <w:b/>
          <w:color w:val="002060"/>
          <w:sz w:val="44"/>
          <w:szCs w:val="44"/>
        </w:rPr>
        <w:t xml:space="preserve">Correo: </w:t>
      </w:r>
      <w:hyperlink r:id="rId18" w:history="1">
        <w:r w:rsidRPr="005D5F2F">
          <w:rPr>
            <w:color w:val="002060"/>
            <w:sz w:val="44"/>
            <w:szCs w:val="44"/>
          </w:rPr>
          <w:t>mtorobe@eafit.edu.co</w:t>
        </w:r>
      </w:hyperlink>
    </w:p>
    <w:p w:rsidR="005D5F2F" w:rsidRPr="005D5F2F" w:rsidRDefault="005D5F2F" w:rsidP="005D5F2F">
      <w:pPr>
        <w:pStyle w:val="Piedepgina"/>
        <w:jc w:val="center"/>
        <w:rPr>
          <w:color w:val="002060"/>
          <w:sz w:val="44"/>
          <w:szCs w:val="44"/>
        </w:rPr>
      </w:pPr>
      <w:r w:rsidRPr="005D5F2F">
        <w:rPr>
          <w:b/>
          <w:color w:val="002060"/>
          <w:sz w:val="44"/>
          <w:szCs w:val="44"/>
        </w:rPr>
        <w:t xml:space="preserve">Oficina: </w:t>
      </w:r>
      <w:r w:rsidRPr="005D5F2F">
        <w:rPr>
          <w:color w:val="002060"/>
          <w:sz w:val="44"/>
          <w:szCs w:val="44"/>
        </w:rPr>
        <w:t>19- 627</w:t>
      </w:r>
    </w:p>
    <w:p w:rsidR="005D5F2F" w:rsidRPr="005D5F2F" w:rsidRDefault="005D5F2F" w:rsidP="005D5F2F">
      <w:pPr>
        <w:pStyle w:val="Piedepgina"/>
        <w:rPr>
          <w:color w:val="002060"/>
          <w:sz w:val="44"/>
          <w:szCs w:val="44"/>
        </w:rPr>
      </w:pPr>
    </w:p>
    <w:p w:rsidR="005D5F2F" w:rsidRPr="005D5F2F" w:rsidRDefault="005D5F2F" w:rsidP="005D5F2F">
      <w:pPr>
        <w:pStyle w:val="Piedepgina"/>
        <w:jc w:val="both"/>
        <w:rPr>
          <w:color w:val="002060"/>
          <w:sz w:val="44"/>
          <w:szCs w:val="44"/>
        </w:rPr>
      </w:pPr>
      <w:r w:rsidRPr="005D5F2F">
        <w:rPr>
          <w:color w:val="002060"/>
          <w:sz w:val="44"/>
          <w:szCs w:val="44"/>
        </w:rPr>
        <w:t xml:space="preserve">Agende una cita con él a través de </w:t>
      </w:r>
      <w:hyperlink r:id="rId19" w:history="1">
        <w:r w:rsidRPr="005D5F2F">
          <w:rPr>
            <w:rStyle w:val="Hipervnculo"/>
            <w:b/>
            <w:color w:val="002060"/>
            <w:sz w:val="44"/>
            <w:szCs w:val="44"/>
          </w:rPr>
          <w:t>http://bit.ly/2gzVg10</w:t>
        </w:r>
      </w:hyperlink>
      <w:r w:rsidRPr="005D5F2F">
        <w:rPr>
          <w:color w:val="002060"/>
          <w:sz w:val="44"/>
          <w:szCs w:val="44"/>
        </w:rPr>
        <w:t xml:space="preserve"> , en la pestaña </w:t>
      </w:r>
      <w:r w:rsidRPr="005D5F2F">
        <w:rPr>
          <w:i/>
          <w:color w:val="002060"/>
          <w:sz w:val="44"/>
          <w:szCs w:val="44"/>
        </w:rPr>
        <w:t>Semana. Si no da clic en esta pestaña, parecerá que toda la agenda estará ocupada.</w:t>
      </w:r>
    </w:p>
    <w:p w:rsidR="00BF232C" w:rsidRDefault="00BF232C" w:rsidP="006536FD">
      <w:pPr>
        <w:contextualSpacing/>
        <w:jc w:val="both"/>
        <w:rPr>
          <w:szCs w:val="28"/>
        </w:rPr>
      </w:pPr>
    </w:p>
    <w:p w:rsidR="00BF232C" w:rsidRDefault="00BF232C" w:rsidP="006536FD">
      <w:pPr>
        <w:contextualSpacing/>
        <w:jc w:val="both"/>
        <w:rPr>
          <w:szCs w:val="28"/>
        </w:rPr>
      </w:pPr>
    </w:p>
    <w:sectPr w:rsidR="00BF232C" w:rsidSect="00055380">
      <w:headerReference w:type="default" r:id="rId20"/>
      <w:footerReference w:type="default" r:id="rId21"/>
      <w:pgSz w:w="12240" w:h="15840"/>
      <w:pgMar w:top="1956" w:right="1041" w:bottom="1701" w:left="1701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240" w:rsidRDefault="00D42240">
      <w:r>
        <w:separator/>
      </w:r>
    </w:p>
  </w:endnote>
  <w:endnote w:type="continuationSeparator" w:id="0">
    <w:p w:rsidR="00D42240" w:rsidRDefault="00D4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roid Sans Fallback">
    <w:charset w:val="00"/>
    <w:family w:val="modern"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 PL SungtiL GB"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17E" w:rsidRPr="00185C0C" w:rsidRDefault="006F617E" w:rsidP="005B41B9">
    <w:pPr>
      <w:pStyle w:val="Piedepgina"/>
      <w:jc w:val="center"/>
      <w:rPr>
        <w:rFonts w:ascii="Arial Rounded MT Bold" w:hAnsi="Arial Rounded MT Bold"/>
        <w:noProof/>
        <w:sz w:val="20"/>
        <w:lang w:val="es-CO" w:eastAsia="es-CO"/>
      </w:rPr>
    </w:pPr>
  </w:p>
  <w:p w:rsidR="006F617E" w:rsidRPr="00185C0C" w:rsidRDefault="006F617E" w:rsidP="005B41B9">
    <w:pPr>
      <w:pStyle w:val="Piedepgina"/>
      <w:jc w:val="center"/>
      <w:rPr>
        <w:rFonts w:ascii="Arial Rounded MT Bold" w:hAnsi="Arial Rounded MT Bold"/>
        <w:sz w:val="20"/>
      </w:rPr>
    </w:pPr>
    <w:r w:rsidRPr="00185C0C">
      <w:rPr>
        <w:rFonts w:ascii="Arial Rounded MT Bold" w:hAnsi="Arial Rounded MT Bold"/>
        <w:noProof/>
        <w:sz w:val="20"/>
        <w:lang w:val="es-CO" w:eastAsia="es-CO"/>
      </w:rPr>
      <w:t>DOCENTE MAURICIO TORO BERMÚDEZ</w:t>
    </w:r>
  </w:p>
  <w:p w:rsidR="006F617E" w:rsidRPr="00185C0C" w:rsidRDefault="006F617E" w:rsidP="00CE5792">
    <w:pPr>
      <w:pStyle w:val="Piedepgina"/>
      <w:jc w:val="center"/>
      <w:rPr>
        <w:rFonts w:ascii="Arial Rounded MT Bold" w:hAnsi="Arial Rounded MT Bold"/>
        <w:sz w:val="16"/>
      </w:rPr>
    </w:pPr>
    <w:r w:rsidRPr="00185C0C">
      <w:rPr>
        <w:rFonts w:ascii="Arial Rounded MT Bold" w:hAnsi="Arial Rounded MT Bold"/>
        <w:sz w:val="20"/>
      </w:rPr>
      <w:t>Teléfono: (+57) (4) 261 95 00</w:t>
    </w:r>
    <w:r w:rsidRPr="00185C0C">
      <w:rPr>
        <w:rFonts w:ascii="Arial Rounded MT Bold" w:hAnsi="Arial Rounded MT Bold"/>
        <w:sz w:val="20"/>
        <w:shd w:val="clear" w:color="auto" w:fill="FFFFFF"/>
      </w:rPr>
      <w:t xml:space="preserve"> </w:t>
    </w:r>
    <w:r w:rsidRPr="00185C0C">
      <w:rPr>
        <w:rFonts w:ascii="Arial Rounded MT Bold" w:hAnsi="Arial Rounded MT Bold"/>
        <w:sz w:val="20"/>
      </w:rPr>
      <w:t>Ext. 9473. Oficina: 19</w:t>
    </w:r>
    <w:r>
      <w:rPr>
        <w:rFonts w:ascii="Arial Rounded MT Bold" w:hAnsi="Arial Rounded MT Bold"/>
        <w:sz w:val="20"/>
      </w:rPr>
      <w:t xml:space="preserve"> </w:t>
    </w:r>
    <w:r w:rsidRPr="00185C0C">
      <w:rPr>
        <w:rFonts w:ascii="Arial Rounded MT Bold" w:hAnsi="Arial Rounded MT Bold"/>
        <w:sz w:val="20"/>
      </w:rPr>
      <w:t>- 627</w:t>
    </w:r>
  </w:p>
  <w:p w:rsidR="006F617E" w:rsidRPr="00185C0C" w:rsidRDefault="006F617E" w:rsidP="005B41B9">
    <w:pPr>
      <w:pStyle w:val="Piedepgina"/>
      <w:jc w:val="center"/>
      <w:rPr>
        <w:rFonts w:ascii="Arial Rounded MT Bold" w:hAnsi="Arial Rounded MT Bold"/>
        <w:sz w:val="20"/>
      </w:rPr>
    </w:pPr>
    <w:r w:rsidRPr="00185C0C">
      <w:rPr>
        <w:rFonts w:ascii="Arial Rounded MT Bold" w:hAnsi="Arial Rounded MT Bold"/>
        <w:noProof/>
        <w:sz w:val="20"/>
        <w:lang w:val="es-CO" w:eastAsia="es-CO"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posOffset>2613660</wp:posOffset>
              </wp:positionH>
              <wp:positionV relativeFrom="page">
                <wp:posOffset>9563100</wp:posOffset>
              </wp:positionV>
              <wp:extent cx="383540" cy="478790"/>
              <wp:effectExtent l="0" t="0" r="0" b="0"/>
              <wp:wrapNone/>
              <wp:docPr id="1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3540" cy="478790"/>
                        <a:chOff x="1743" y="14699"/>
                        <a:chExt cx="688" cy="1129"/>
                      </a:xfrm>
                    </wpg:grpSpPr>
                    <wps:wsp>
                      <wps:cNvPr id="2" name="AutoShape 20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21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F617E" w:rsidRPr="00CE5792" w:rsidRDefault="006F617E" w:rsidP="0082400F">
                            <w:pPr>
                              <w:pStyle w:val="Piedepgina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CE5792">
                              <w:rPr>
                                <w:b/>
                                <w:szCs w:val="28"/>
                              </w:rPr>
                              <w:fldChar w:fldCharType="begin"/>
                            </w:r>
                            <w:r w:rsidRPr="00CE5792">
                              <w:rPr>
                                <w:b/>
                                <w:szCs w:val="28"/>
                              </w:rPr>
                              <w:instrText xml:space="preserve"> PAGE    \* MERGEFORMAT </w:instrText>
                            </w:r>
                            <w:r w:rsidRPr="00CE5792">
                              <w:rPr>
                                <w:b/>
                                <w:szCs w:val="28"/>
                              </w:rPr>
                              <w:fldChar w:fldCharType="separate"/>
                            </w:r>
                            <w:r w:rsidR="00F71248">
                              <w:rPr>
                                <w:b/>
                                <w:noProof/>
                                <w:szCs w:val="28"/>
                              </w:rPr>
                              <w:t>4</w:t>
                            </w:r>
                            <w:r w:rsidRPr="00CE5792">
                              <w:rPr>
                                <w:b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7" style="position:absolute;left:0;text-align:left;margin-left:205.8pt;margin-top:753pt;width:30.2pt;height:37.7pt;z-index:251656192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21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:rsidR="006F617E" w:rsidRPr="00CE5792" w:rsidRDefault="006F617E" w:rsidP="0082400F">
                      <w:pPr>
                        <w:pStyle w:val="Piedepgina"/>
                        <w:jc w:val="center"/>
                        <w:rPr>
                          <w:b/>
                          <w:szCs w:val="28"/>
                        </w:rPr>
                      </w:pPr>
                      <w:r w:rsidRPr="00CE5792">
                        <w:rPr>
                          <w:b/>
                          <w:szCs w:val="28"/>
                        </w:rPr>
                        <w:fldChar w:fldCharType="begin"/>
                      </w:r>
                      <w:r w:rsidRPr="00CE5792">
                        <w:rPr>
                          <w:b/>
                          <w:szCs w:val="28"/>
                        </w:rPr>
                        <w:instrText xml:space="preserve"> PAGE    \* MERGEFORMAT </w:instrText>
                      </w:r>
                      <w:r w:rsidRPr="00CE5792">
                        <w:rPr>
                          <w:b/>
                          <w:szCs w:val="28"/>
                        </w:rPr>
                        <w:fldChar w:fldCharType="separate"/>
                      </w:r>
                      <w:r w:rsidR="00F71248">
                        <w:rPr>
                          <w:b/>
                          <w:noProof/>
                          <w:szCs w:val="28"/>
                        </w:rPr>
                        <w:t>4</w:t>
                      </w:r>
                      <w:r w:rsidRPr="00CE5792">
                        <w:rPr>
                          <w:b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Pr="00185C0C">
      <w:rPr>
        <w:rFonts w:ascii="Arial Rounded MT Bold" w:hAnsi="Arial Rounded MT Bold"/>
        <w:sz w:val="20"/>
      </w:rPr>
      <w:t xml:space="preserve">Correo: </w:t>
    </w:r>
    <w:hyperlink r:id="rId1" w:history="1">
      <w:r w:rsidRPr="00185C0C">
        <w:rPr>
          <w:rStyle w:val="Hipervnculo"/>
          <w:rFonts w:ascii="Arial Rounded MT Bold" w:hAnsi="Arial Rounded MT Bold"/>
          <w:color w:val="auto"/>
          <w:sz w:val="20"/>
        </w:rPr>
        <w:t>mtorobe@eafit.edu.co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240" w:rsidRDefault="00D42240">
      <w:r>
        <w:separator/>
      </w:r>
    </w:p>
  </w:footnote>
  <w:footnote w:type="continuationSeparator" w:id="0">
    <w:p w:rsidR="00D42240" w:rsidRDefault="00D42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269"/>
      <w:gridCol w:w="5528"/>
      <w:gridCol w:w="1701"/>
    </w:tblGrid>
    <w:tr w:rsidR="006F617E" w:rsidRPr="00B42038" w:rsidTr="00B42038">
      <w:trPr>
        <w:trHeight w:val="564"/>
      </w:trPr>
      <w:tc>
        <w:tcPr>
          <w:tcW w:w="2269" w:type="dxa"/>
          <w:vMerge w:val="restart"/>
          <w:shd w:val="clear" w:color="auto" w:fill="auto"/>
          <w:noWrap/>
          <w:hideMark/>
        </w:tcPr>
        <w:p w:rsidR="006F617E" w:rsidRPr="00FD0339" w:rsidRDefault="006F617E" w:rsidP="00B42038">
          <w:pPr>
            <w:suppressAutoHyphens w:val="0"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es-CO" w:eastAsia="es-CO"/>
            </w:rPr>
          </w:pPr>
          <w:r w:rsidRPr="00B42038">
            <w:rPr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180975</wp:posOffset>
                </wp:positionV>
                <wp:extent cx="1019175" cy="409575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398" y="21098"/>
                    <wp:lineTo x="21398" y="0"/>
                    <wp:lineTo x="0" y="0"/>
                  </wp:wrapPolygon>
                </wp:wrapTight>
                <wp:docPr id="38" name="Imagen 38" descr="universidad-eafit-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universidad-eafit-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shd w:val="clear" w:color="auto" w:fill="auto"/>
          <w:noWrap/>
          <w:hideMark/>
        </w:tcPr>
        <w:p w:rsidR="006F617E" w:rsidRPr="00185C0C" w:rsidRDefault="006F617E" w:rsidP="00B42038">
          <w:pPr>
            <w:suppressAutoHyphens w:val="0"/>
            <w:jc w:val="center"/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</w:pPr>
        </w:p>
        <w:p w:rsidR="006F617E" w:rsidRPr="00185C0C" w:rsidRDefault="006F617E" w:rsidP="00B42038">
          <w:pPr>
            <w:suppressAutoHyphens w:val="0"/>
            <w:jc w:val="center"/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</w:pPr>
          <w:r w:rsidRPr="00185C0C"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  <w:t>UNIVERSIDAD EAFIT</w:t>
          </w:r>
        </w:p>
        <w:p w:rsidR="006F617E" w:rsidRPr="00185C0C" w:rsidRDefault="006F617E" w:rsidP="00B42038">
          <w:pPr>
            <w:suppressAutoHyphens w:val="0"/>
            <w:jc w:val="center"/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</w:pPr>
          <w:r w:rsidRPr="00185C0C"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  <w:t>ESCUELA DE INGENIERÍA</w:t>
          </w:r>
        </w:p>
        <w:p w:rsidR="006F617E" w:rsidRPr="00185C0C" w:rsidRDefault="006F617E" w:rsidP="00B42038">
          <w:pPr>
            <w:suppressAutoHyphens w:val="0"/>
            <w:jc w:val="center"/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</w:pPr>
          <w:r w:rsidRPr="00185C0C"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  <w:t>DEPARTAMENTO DE INFORMÁTICA Y SISTEMAS</w:t>
          </w:r>
        </w:p>
        <w:p w:rsidR="006F617E" w:rsidRPr="00185C0C" w:rsidRDefault="006F617E" w:rsidP="00B42038">
          <w:pPr>
            <w:suppressAutoHyphens w:val="0"/>
            <w:jc w:val="center"/>
            <w:rPr>
              <w:rFonts w:ascii="Arial Rounded MT Bold" w:hAnsi="Arial Rounded MT Bold" w:cs="Calibri"/>
              <w:bCs/>
              <w:sz w:val="22"/>
              <w:szCs w:val="22"/>
              <w:lang w:val="es-CO" w:eastAsia="es-CO"/>
            </w:rPr>
          </w:pPr>
        </w:p>
      </w:tc>
      <w:tc>
        <w:tcPr>
          <w:tcW w:w="1701" w:type="dxa"/>
          <w:shd w:val="clear" w:color="auto" w:fill="auto"/>
          <w:noWrap/>
          <w:hideMark/>
        </w:tcPr>
        <w:p w:rsidR="006F617E" w:rsidRPr="00185C0C" w:rsidRDefault="006F617E" w:rsidP="00B42038">
          <w:pPr>
            <w:suppressAutoHyphens w:val="0"/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</w:pPr>
          <w:r w:rsidRPr="00185C0C"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  <w:t> </w:t>
          </w:r>
        </w:p>
        <w:p w:rsidR="006F617E" w:rsidRPr="00185C0C" w:rsidRDefault="006F617E" w:rsidP="0071548C">
          <w:pPr>
            <w:jc w:val="center"/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</w:pPr>
          <w:r>
            <w:rPr>
              <w:rFonts w:ascii="Arial Rounded MT Bold" w:hAnsi="Arial Rounded MT Bold"/>
              <w:bCs/>
              <w:sz w:val="20"/>
              <w:szCs w:val="22"/>
              <w:lang w:val="es-CO" w:eastAsia="es-CO"/>
            </w:rPr>
            <w:t>Cód. ST0247</w:t>
          </w:r>
        </w:p>
      </w:tc>
    </w:tr>
    <w:tr w:rsidR="006F617E" w:rsidRPr="00B42038" w:rsidTr="00B42038">
      <w:trPr>
        <w:trHeight w:val="417"/>
      </w:trPr>
      <w:tc>
        <w:tcPr>
          <w:tcW w:w="2269" w:type="dxa"/>
          <w:vMerge/>
          <w:shd w:val="clear" w:color="auto" w:fill="F2F2F2"/>
          <w:hideMark/>
        </w:tcPr>
        <w:p w:rsidR="006F617E" w:rsidRPr="00FD0339" w:rsidRDefault="006F617E" w:rsidP="00B42038">
          <w:pPr>
            <w:suppressAutoHyphens w:val="0"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5528" w:type="dxa"/>
          <w:vMerge/>
          <w:shd w:val="clear" w:color="auto" w:fill="F2F2F2"/>
          <w:hideMark/>
        </w:tcPr>
        <w:p w:rsidR="006F617E" w:rsidRPr="00185C0C" w:rsidRDefault="006F617E" w:rsidP="00B42038">
          <w:pPr>
            <w:suppressAutoHyphens w:val="0"/>
            <w:rPr>
              <w:rFonts w:ascii="Arial Rounded MT Bold" w:hAnsi="Arial Rounded MT Bold" w:cs="Calibri"/>
              <w:sz w:val="22"/>
              <w:szCs w:val="22"/>
              <w:lang w:val="es-CO" w:eastAsia="es-CO"/>
            </w:rPr>
          </w:pPr>
        </w:p>
      </w:tc>
      <w:tc>
        <w:tcPr>
          <w:tcW w:w="1701" w:type="dxa"/>
          <w:shd w:val="clear" w:color="auto" w:fill="F2F2F2"/>
          <w:noWrap/>
          <w:hideMark/>
        </w:tcPr>
        <w:p w:rsidR="006F617E" w:rsidRPr="00185C0C" w:rsidRDefault="006F617E" w:rsidP="003B6CF1">
          <w:pPr>
            <w:suppressAutoHyphens w:val="0"/>
            <w:jc w:val="center"/>
            <w:rPr>
              <w:rFonts w:ascii="Arial Rounded MT Bold" w:hAnsi="Arial Rounded MT Bold" w:cs="Calibri"/>
              <w:sz w:val="20"/>
              <w:lang w:val="es-CO" w:eastAsia="es-CO"/>
            </w:rPr>
          </w:pPr>
          <w:r w:rsidRPr="00185C0C">
            <w:rPr>
              <w:rFonts w:ascii="Arial Rounded MT Bold" w:hAnsi="Arial Rounded MT Bold" w:cs="Calibri"/>
              <w:sz w:val="20"/>
              <w:lang w:val="es-CO" w:eastAsia="es-CO"/>
            </w:rPr>
            <w:t>Estructura</w:t>
          </w:r>
          <w:r>
            <w:rPr>
              <w:rFonts w:ascii="Arial Rounded MT Bold" w:hAnsi="Arial Rounded MT Bold" w:cs="Calibri"/>
              <w:sz w:val="20"/>
              <w:lang w:val="es-CO" w:eastAsia="es-CO"/>
            </w:rPr>
            <w:t>s</w:t>
          </w:r>
          <w:r w:rsidRPr="00185C0C">
            <w:rPr>
              <w:rFonts w:ascii="Arial Rounded MT Bold" w:hAnsi="Arial Rounded MT Bold" w:cs="Calibri"/>
              <w:sz w:val="20"/>
              <w:lang w:val="es-CO" w:eastAsia="es-CO"/>
            </w:rPr>
            <w:t xml:space="preserve"> de Datos</w:t>
          </w:r>
          <w:r>
            <w:rPr>
              <w:rFonts w:ascii="Arial Rounded MT Bold" w:hAnsi="Arial Rounded MT Bold" w:cs="Calibri"/>
              <w:sz w:val="20"/>
              <w:lang w:val="es-CO" w:eastAsia="es-CO"/>
            </w:rPr>
            <w:t xml:space="preserve"> 2</w:t>
          </w:r>
        </w:p>
      </w:tc>
    </w:tr>
  </w:tbl>
  <w:p w:rsidR="006F617E" w:rsidRDefault="006F617E" w:rsidP="0065708E">
    <w:pPr>
      <w:jc w:val="center"/>
      <w:rPr>
        <w:i/>
        <w:sz w:val="22"/>
      </w:rPr>
    </w:pPr>
  </w:p>
  <w:p w:rsidR="006F617E" w:rsidRPr="00FB2FB4" w:rsidRDefault="006F617E" w:rsidP="0065708E">
    <w:pPr>
      <w:jc w:val="center"/>
      <w:rPr>
        <w:i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4178F3"/>
    <w:multiLevelType w:val="hybridMultilevel"/>
    <w:tmpl w:val="AD1ECCFE"/>
    <w:lvl w:ilvl="0" w:tplc="E7AEAF2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145EE2"/>
    <w:multiLevelType w:val="hybridMultilevel"/>
    <w:tmpl w:val="1772F216"/>
    <w:lvl w:ilvl="0" w:tplc="240A0017">
      <w:start w:val="1"/>
      <w:numFmt w:val="lowerLetter"/>
      <w:lvlText w:val="%1)"/>
      <w:lvlJc w:val="left"/>
      <w:pPr>
        <w:ind w:left="10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740" w:hanging="360"/>
      </w:pPr>
    </w:lvl>
    <w:lvl w:ilvl="2" w:tplc="240A001B" w:tentative="1">
      <w:start w:val="1"/>
      <w:numFmt w:val="lowerRoman"/>
      <w:lvlText w:val="%3."/>
      <w:lvlJc w:val="right"/>
      <w:pPr>
        <w:ind w:left="2460" w:hanging="180"/>
      </w:pPr>
    </w:lvl>
    <w:lvl w:ilvl="3" w:tplc="240A000F" w:tentative="1">
      <w:start w:val="1"/>
      <w:numFmt w:val="decimal"/>
      <w:lvlText w:val="%4."/>
      <w:lvlJc w:val="left"/>
      <w:pPr>
        <w:ind w:left="3180" w:hanging="360"/>
      </w:pPr>
    </w:lvl>
    <w:lvl w:ilvl="4" w:tplc="240A0019" w:tentative="1">
      <w:start w:val="1"/>
      <w:numFmt w:val="lowerLetter"/>
      <w:lvlText w:val="%5."/>
      <w:lvlJc w:val="left"/>
      <w:pPr>
        <w:ind w:left="3900" w:hanging="360"/>
      </w:pPr>
    </w:lvl>
    <w:lvl w:ilvl="5" w:tplc="240A001B" w:tentative="1">
      <w:start w:val="1"/>
      <w:numFmt w:val="lowerRoman"/>
      <w:lvlText w:val="%6."/>
      <w:lvlJc w:val="right"/>
      <w:pPr>
        <w:ind w:left="4620" w:hanging="180"/>
      </w:pPr>
    </w:lvl>
    <w:lvl w:ilvl="6" w:tplc="240A000F" w:tentative="1">
      <w:start w:val="1"/>
      <w:numFmt w:val="decimal"/>
      <w:lvlText w:val="%7."/>
      <w:lvlJc w:val="left"/>
      <w:pPr>
        <w:ind w:left="5340" w:hanging="360"/>
      </w:pPr>
    </w:lvl>
    <w:lvl w:ilvl="7" w:tplc="240A0019" w:tentative="1">
      <w:start w:val="1"/>
      <w:numFmt w:val="lowerLetter"/>
      <w:lvlText w:val="%8."/>
      <w:lvlJc w:val="left"/>
      <w:pPr>
        <w:ind w:left="6060" w:hanging="360"/>
      </w:pPr>
    </w:lvl>
    <w:lvl w:ilvl="8" w:tplc="24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03F04378"/>
    <w:multiLevelType w:val="hybridMultilevel"/>
    <w:tmpl w:val="C1F2E590"/>
    <w:lvl w:ilvl="0" w:tplc="530E9B5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805104"/>
    <w:multiLevelType w:val="hybridMultilevel"/>
    <w:tmpl w:val="28D86D80"/>
    <w:lvl w:ilvl="0" w:tplc="3998E650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493290C"/>
    <w:multiLevelType w:val="hybridMultilevel"/>
    <w:tmpl w:val="89BA0C84"/>
    <w:lvl w:ilvl="0" w:tplc="A05ED06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4B08F9"/>
    <w:multiLevelType w:val="hybridMultilevel"/>
    <w:tmpl w:val="6B04CED2"/>
    <w:lvl w:ilvl="0" w:tplc="09F2D2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B26DDD"/>
    <w:multiLevelType w:val="hybridMultilevel"/>
    <w:tmpl w:val="22544A6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54423"/>
    <w:multiLevelType w:val="hybridMultilevel"/>
    <w:tmpl w:val="179C28C2"/>
    <w:lvl w:ilvl="0" w:tplc="2928283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423BE4"/>
    <w:multiLevelType w:val="hybridMultilevel"/>
    <w:tmpl w:val="CEDED01C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C25FDC"/>
    <w:multiLevelType w:val="hybridMultilevel"/>
    <w:tmpl w:val="A4783F7A"/>
    <w:lvl w:ilvl="0" w:tplc="2868A9A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19DA6880"/>
    <w:multiLevelType w:val="hybridMultilevel"/>
    <w:tmpl w:val="278206EA"/>
    <w:lvl w:ilvl="0" w:tplc="A330E58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A670DC4"/>
    <w:multiLevelType w:val="hybridMultilevel"/>
    <w:tmpl w:val="9E9EAA9E"/>
    <w:lvl w:ilvl="0" w:tplc="FDFC6130">
      <w:start w:val="1"/>
      <w:numFmt w:val="lowerLetter"/>
      <w:lvlText w:val="%1."/>
      <w:lvlJc w:val="left"/>
      <w:pPr>
        <w:ind w:left="7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1A96160C"/>
    <w:multiLevelType w:val="multilevel"/>
    <w:tmpl w:val="E9D2C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color w:val="00206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00206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color w:val="00206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00206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color w:val="00206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00206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color w:val="00206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color w:val="002060"/>
      </w:rPr>
    </w:lvl>
  </w:abstractNum>
  <w:abstractNum w:abstractNumId="23" w15:restartNumberingAfterBreak="0">
    <w:nsid w:val="1C784DA9"/>
    <w:multiLevelType w:val="hybridMultilevel"/>
    <w:tmpl w:val="3CDAF6A0"/>
    <w:lvl w:ilvl="0" w:tplc="6E4E192E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843C26"/>
    <w:multiLevelType w:val="multilevel"/>
    <w:tmpl w:val="62E08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206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20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206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00206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206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00206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2060"/>
      </w:rPr>
    </w:lvl>
  </w:abstractNum>
  <w:abstractNum w:abstractNumId="25" w15:restartNumberingAfterBreak="0">
    <w:nsid w:val="1D7D7041"/>
    <w:multiLevelType w:val="hybridMultilevel"/>
    <w:tmpl w:val="399A4D5A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CD4392"/>
    <w:multiLevelType w:val="multilevel"/>
    <w:tmpl w:val="F1BA0E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EFA1D3A"/>
    <w:multiLevelType w:val="hybridMultilevel"/>
    <w:tmpl w:val="D984388E"/>
    <w:lvl w:ilvl="0" w:tplc="08E80EDC">
      <w:start w:val="1"/>
      <w:numFmt w:val="decimal"/>
      <w:lvlText w:val="%1."/>
      <w:lvlJc w:val="left"/>
      <w:pPr>
        <w:ind w:left="1070" w:hanging="360"/>
      </w:pPr>
      <w:rPr>
        <w:b/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21FA3ADC"/>
    <w:multiLevelType w:val="hybridMultilevel"/>
    <w:tmpl w:val="385A36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F60B77"/>
    <w:multiLevelType w:val="hybridMultilevel"/>
    <w:tmpl w:val="872C0728"/>
    <w:lvl w:ilvl="0" w:tplc="FA2C37B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9633CC"/>
    <w:multiLevelType w:val="multilevel"/>
    <w:tmpl w:val="B89CAA5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2BE07AC8"/>
    <w:multiLevelType w:val="hybridMultilevel"/>
    <w:tmpl w:val="5D4EF408"/>
    <w:lvl w:ilvl="0" w:tplc="63B819F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B001A0"/>
    <w:multiLevelType w:val="multilevel"/>
    <w:tmpl w:val="31C6C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  <w:color w:val="0020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315E1A43"/>
    <w:multiLevelType w:val="multilevel"/>
    <w:tmpl w:val="438471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color w:val="0020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4C47D08"/>
    <w:multiLevelType w:val="hybridMultilevel"/>
    <w:tmpl w:val="C4D46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2C176A"/>
    <w:multiLevelType w:val="hybridMultilevel"/>
    <w:tmpl w:val="31BC84B4"/>
    <w:lvl w:ilvl="0" w:tplc="538802BC">
      <w:start w:val="1"/>
      <w:numFmt w:val="bullet"/>
      <w:lvlText w:val=""/>
      <w:lvlJc w:val="left"/>
      <w:pPr>
        <w:ind w:left="928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6" w15:restartNumberingAfterBreak="0">
    <w:nsid w:val="37CA6E6E"/>
    <w:multiLevelType w:val="multilevel"/>
    <w:tmpl w:val="2528B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color w:val="0020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3A59375A"/>
    <w:multiLevelType w:val="multilevel"/>
    <w:tmpl w:val="8F040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20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09726FA"/>
    <w:multiLevelType w:val="hybridMultilevel"/>
    <w:tmpl w:val="FF365A22"/>
    <w:lvl w:ilvl="0" w:tplc="60D08BB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552975"/>
    <w:multiLevelType w:val="multilevel"/>
    <w:tmpl w:val="2F985A9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A678E0"/>
    <w:multiLevelType w:val="multilevel"/>
    <w:tmpl w:val="EB20BE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20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B42630C"/>
    <w:multiLevelType w:val="hybridMultilevel"/>
    <w:tmpl w:val="FF342A8C"/>
    <w:lvl w:ilvl="0" w:tplc="BFE2F8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7D7158"/>
    <w:multiLevelType w:val="hybridMultilevel"/>
    <w:tmpl w:val="1C6CCE0E"/>
    <w:lvl w:ilvl="0" w:tplc="AF9EEE6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620AE9"/>
    <w:multiLevelType w:val="multilevel"/>
    <w:tmpl w:val="6254C5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5EF80AA7"/>
    <w:multiLevelType w:val="hybridMultilevel"/>
    <w:tmpl w:val="3AF07D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380667"/>
    <w:multiLevelType w:val="multilevel"/>
    <w:tmpl w:val="E14CD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w w:val="100"/>
        <w:sz w:val="24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b/>
        <w:color w:val="002060"/>
        <w:w w:val="1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w w:val="1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  <w:w w:val="1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color w:val="auto"/>
        <w:w w:val="100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color w:val="auto"/>
        <w:w w:val="1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color w:val="auto"/>
        <w:w w:val="1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color w:val="auto"/>
        <w:w w:val="100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  <w:color w:val="auto"/>
        <w:w w:val="100"/>
        <w:sz w:val="24"/>
      </w:rPr>
    </w:lvl>
  </w:abstractNum>
  <w:abstractNum w:abstractNumId="46" w15:restartNumberingAfterBreak="0">
    <w:nsid w:val="6930253D"/>
    <w:multiLevelType w:val="multilevel"/>
    <w:tmpl w:val="9B0EE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6E8A7490"/>
    <w:multiLevelType w:val="hybridMultilevel"/>
    <w:tmpl w:val="638A2244"/>
    <w:lvl w:ilvl="0" w:tplc="E60E5BCC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7751735"/>
    <w:multiLevelType w:val="multilevel"/>
    <w:tmpl w:val="CD70F1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90214EA"/>
    <w:multiLevelType w:val="hybridMultilevel"/>
    <w:tmpl w:val="7938FC3E"/>
    <w:lvl w:ilvl="0" w:tplc="06DCA4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6B6DD1"/>
    <w:multiLevelType w:val="hybridMultilevel"/>
    <w:tmpl w:val="83EA2C44"/>
    <w:lvl w:ilvl="0" w:tplc="DA1011B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CB7517"/>
    <w:multiLevelType w:val="multilevel"/>
    <w:tmpl w:val="E7928A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20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9"/>
  </w:num>
  <w:num w:numId="3">
    <w:abstractNumId w:val="51"/>
  </w:num>
  <w:num w:numId="4">
    <w:abstractNumId w:val="10"/>
  </w:num>
  <w:num w:numId="5">
    <w:abstractNumId w:val="22"/>
  </w:num>
  <w:num w:numId="6">
    <w:abstractNumId w:val="33"/>
  </w:num>
  <w:num w:numId="7">
    <w:abstractNumId w:val="15"/>
  </w:num>
  <w:num w:numId="8">
    <w:abstractNumId w:val="32"/>
  </w:num>
  <w:num w:numId="9">
    <w:abstractNumId w:val="12"/>
  </w:num>
  <w:num w:numId="10">
    <w:abstractNumId w:val="18"/>
  </w:num>
  <w:num w:numId="11">
    <w:abstractNumId w:val="1"/>
  </w:num>
  <w:num w:numId="12">
    <w:abstractNumId w:val="24"/>
  </w:num>
  <w:num w:numId="13">
    <w:abstractNumId w:val="46"/>
  </w:num>
  <w:num w:numId="14">
    <w:abstractNumId w:val="43"/>
  </w:num>
  <w:num w:numId="15">
    <w:abstractNumId w:val="2"/>
  </w:num>
  <w:num w:numId="16">
    <w:abstractNumId w:val="26"/>
  </w:num>
  <w:num w:numId="17">
    <w:abstractNumId w:val="37"/>
  </w:num>
  <w:num w:numId="18">
    <w:abstractNumId w:val="40"/>
  </w:num>
  <w:num w:numId="19">
    <w:abstractNumId w:val="36"/>
  </w:num>
  <w:num w:numId="20">
    <w:abstractNumId w:val="3"/>
  </w:num>
  <w:num w:numId="21">
    <w:abstractNumId w:val="48"/>
  </w:num>
  <w:num w:numId="22">
    <w:abstractNumId w:val="45"/>
  </w:num>
  <w:num w:numId="23">
    <w:abstractNumId w:val="30"/>
  </w:num>
  <w:num w:numId="24">
    <w:abstractNumId w:val="39"/>
  </w:num>
  <w:num w:numId="25">
    <w:abstractNumId w:val="9"/>
  </w:num>
  <w:num w:numId="26">
    <w:abstractNumId w:val="4"/>
  </w:num>
  <w:num w:numId="27">
    <w:abstractNumId w:val="21"/>
  </w:num>
  <w:num w:numId="28">
    <w:abstractNumId w:val="41"/>
  </w:num>
  <w:num w:numId="29">
    <w:abstractNumId w:val="42"/>
  </w:num>
  <w:num w:numId="30">
    <w:abstractNumId w:val="17"/>
  </w:num>
  <w:num w:numId="31">
    <w:abstractNumId w:val="44"/>
  </w:num>
  <w:num w:numId="32">
    <w:abstractNumId w:val="25"/>
  </w:num>
  <w:num w:numId="33">
    <w:abstractNumId w:val="11"/>
  </w:num>
  <w:num w:numId="34">
    <w:abstractNumId w:val="19"/>
  </w:num>
  <w:num w:numId="35">
    <w:abstractNumId w:val="14"/>
  </w:num>
  <w:num w:numId="36">
    <w:abstractNumId w:val="16"/>
  </w:num>
  <w:num w:numId="37">
    <w:abstractNumId w:val="23"/>
  </w:num>
  <w:num w:numId="38">
    <w:abstractNumId w:val="28"/>
  </w:num>
  <w:num w:numId="39">
    <w:abstractNumId w:val="35"/>
  </w:num>
  <w:num w:numId="40">
    <w:abstractNumId w:val="34"/>
  </w:num>
  <w:num w:numId="41">
    <w:abstractNumId w:val="47"/>
  </w:num>
  <w:num w:numId="42">
    <w:abstractNumId w:val="31"/>
  </w:num>
  <w:num w:numId="43">
    <w:abstractNumId w:val="29"/>
  </w:num>
  <w:num w:numId="44">
    <w:abstractNumId w:val="13"/>
  </w:num>
  <w:num w:numId="45">
    <w:abstractNumId w:val="50"/>
  </w:num>
  <w:num w:numId="46">
    <w:abstractNumId w:val="38"/>
  </w:num>
  <w:num w:numId="47">
    <w:abstractNumId w:val="20"/>
  </w:num>
  <w:num w:numId="48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C8"/>
    <w:rsid w:val="00002231"/>
    <w:rsid w:val="000026AC"/>
    <w:rsid w:val="00004AC5"/>
    <w:rsid w:val="00004F01"/>
    <w:rsid w:val="00006C96"/>
    <w:rsid w:val="00007BB1"/>
    <w:rsid w:val="000102F6"/>
    <w:rsid w:val="00012D79"/>
    <w:rsid w:val="00017D80"/>
    <w:rsid w:val="00020A90"/>
    <w:rsid w:val="00023512"/>
    <w:rsid w:val="000245BC"/>
    <w:rsid w:val="00025179"/>
    <w:rsid w:val="0003049C"/>
    <w:rsid w:val="0003266E"/>
    <w:rsid w:val="00033470"/>
    <w:rsid w:val="00034E61"/>
    <w:rsid w:val="000358A1"/>
    <w:rsid w:val="000360C9"/>
    <w:rsid w:val="00037B83"/>
    <w:rsid w:val="000428CA"/>
    <w:rsid w:val="000434D4"/>
    <w:rsid w:val="00045D5A"/>
    <w:rsid w:val="00047495"/>
    <w:rsid w:val="00047612"/>
    <w:rsid w:val="00052E99"/>
    <w:rsid w:val="00055380"/>
    <w:rsid w:val="00055A75"/>
    <w:rsid w:val="0006217B"/>
    <w:rsid w:val="000648AD"/>
    <w:rsid w:val="00071585"/>
    <w:rsid w:val="00071906"/>
    <w:rsid w:val="00073127"/>
    <w:rsid w:val="00074952"/>
    <w:rsid w:val="000776B4"/>
    <w:rsid w:val="00082A16"/>
    <w:rsid w:val="0008389B"/>
    <w:rsid w:val="00084B4D"/>
    <w:rsid w:val="0008573E"/>
    <w:rsid w:val="00085CE7"/>
    <w:rsid w:val="00085F13"/>
    <w:rsid w:val="00086339"/>
    <w:rsid w:val="000872E5"/>
    <w:rsid w:val="00090247"/>
    <w:rsid w:val="0009190C"/>
    <w:rsid w:val="00096200"/>
    <w:rsid w:val="000977D9"/>
    <w:rsid w:val="00097B21"/>
    <w:rsid w:val="000A1866"/>
    <w:rsid w:val="000A2FF1"/>
    <w:rsid w:val="000A507D"/>
    <w:rsid w:val="000A5A7E"/>
    <w:rsid w:val="000A725C"/>
    <w:rsid w:val="000B6CF8"/>
    <w:rsid w:val="000B73EF"/>
    <w:rsid w:val="000B756D"/>
    <w:rsid w:val="000C16D8"/>
    <w:rsid w:val="000C6621"/>
    <w:rsid w:val="000D13AE"/>
    <w:rsid w:val="000D21DA"/>
    <w:rsid w:val="000D2519"/>
    <w:rsid w:val="000E08E2"/>
    <w:rsid w:val="000E0F43"/>
    <w:rsid w:val="000E7E65"/>
    <w:rsid w:val="000F0883"/>
    <w:rsid w:val="000F4581"/>
    <w:rsid w:val="000F5973"/>
    <w:rsid w:val="000F6557"/>
    <w:rsid w:val="00100838"/>
    <w:rsid w:val="001040B4"/>
    <w:rsid w:val="00105189"/>
    <w:rsid w:val="00111F49"/>
    <w:rsid w:val="00112643"/>
    <w:rsid w:val="0011458C"/>
    <w:rsid w:val="00114753"/>
    <w:rsid w:val="001162A5"/>
    <w:rsid w:val="001168AF"/>
    <w:rsid w:val="00117048"/>
    <w:rsid w:val="00122FAD"/>
    <w:rsid w:val="001266DE"/>
    <w:rsid w:val="00126C9F"/>
    <w:rsid w:val="001272E5"/>
    <w:rsid w:val="00131173"/>
    <w:rsid w:val="00133341"/>
    <w:rsid w:val="00136117"/>
    <w:rsid w:val="00136F19"/>
    <w:rsid w:val="00136FC0"/>
    <w:rsid w:val="001405F7"/>
    <w:rsid w:val="00140AFB"/>
    <w:rsid w:val="00141448"/>
    <w:rsid w:val="001448FB"/>
    <w:rsid w:val="00147779"/>
    <w:rsid w:val="00150A3C"/>
    <w:rsid w:val="001512C4"/>
    <w:rsid w:val="0015143F"/>
    <w:rsid w:val="00151BA3"/>
    <w:rsid w:val="00151F46"/>
    <w:rsid w:val="0015385D"/>
    <w:rsid w:val="001539DB"/>
    <w:rsid w:val="00153C01"/>
    <w:rsid w:val="001551D7"/>
    <w:rsid w:val="00156C61"/>
    <w:rsid w:val="00160B62"/>
    <w:rsid w:val="001620DA"/>
    <w:rsid w:val="00163560"/>
    <w:rsid w:val="001643DE"/>
    <w:rsid w:val="00170BDC"/>
    <w:rsid w:val="00170EBA"/>
    <w:rsid w:val="00171C56"/>
    <w:rsid w:val="00173850"/>
    <w:rsid w:val="00175D89"/>
    <w:rsid w:val="00177528"/>
    <w:rsid w:val="00180DF6"/>
    <w:rsid w:val="00183992"/>
    <w:rsid w:val="00184491"/>
    <w:rsid w:val="001853DB"/>
    <w:rsid w:val="00185C0C"/>
    <w:rsid w:val="001861B8"/>
    <w:rsid w:val="00187D9A"/>
    <w:rsid w:val="00194204"/>
    <w:rsid w:val="001943B4"/>
    <w:rsid w:val="00194F73"/>
    <w:rsid w:val="00195C2C"/>
    <w:rsid w:val="001A00BE"/>
    <w:rsid w:val="001A36A6"/>
    <w:rsid w:val="001A7880"/>
    <w:rsid w:val="001B05CB"/>
    <w:rsid w:val="001B2A61"/>
    <w:rsid w:val="001B38B0"/>
    <w:rsid w:val="001C0424"/>
    <w:rsid w:val="001C04D8"/>
    <w:rsid w:val="001C0E2B"/>
    <w:rsid w:val="001C1A32"/>
    <w:rsid w:val="001C1ADC"/>
    <w:rsid w:val="001C3598"/>
    <w:rsid w:val="001D06B9"/>
    <w:rsid w:val="001D1EAD"/>
    <w:rsid w:val="001D3261"/>
    <w:rsid w:val="001D4178"/>
    <w:rsid w:val="001D73BE"/>
    <w:rsid w:val="001E1FBB"/>
    <w:rsid w:val="001E4C65"/>
    <w:rsid w:val="001E7D4C"/>
    <w:rsid w:val="001F2CD8"/>
    <w:rsid w:val="001F5F66"/>
    <w:rsid w:val="001F63CF"/>
    <w:rsid w:val="001F7BF3"/>
    <w:rsid w:val="002007AC"/>
    <w:rsid w:val="00206990"/>
    <w:rsid w:val="00230CBD"/>
    <w:rsid w:val="002323A6"/>
    <w:rsid w:val="00232DC4"/>
    <w:rsid w:val="002350BA"/>
    <w:rsid w:val="00236A2D"/>
    <w:rsid w:val="00237170"/>
    <w:rsid w:val="002375D1"/>
    <w:rsid w:val="00245C59"/>
    <w:rsid w:val="002465B8"/>
    <w:rsid w:val="00246F6B"/>
    <w:rsid w:val="00247CF9"/>
    <w:rsid w:val="002528D2"/>
    <w:rsid w:val="0025334B"/>
    <w:rsid w:val="00254357"/>
    <w:rsid w:val="002615F9"/>
    <w:rsid w:val="00264809"/>
    <w:rsid w:val="002654E1"/>
    <w:rsid w:val="002661AB"/>
    <w:rsid w:val="00266887"/>
    <w:rsid w:val="00271CFE"/>
    <w:rsid w:val="002723E4"/>
    <w:rsid w:val="00273A80"/>
    <w:rsid w:val="0027562C"/>
    <w:rsid w:val="00284992"/>
    <w:rsid w:val="00284E42"/>
    <w:rsid w:val="00286553"/>
    <w:rsid w:val="0028683A"/>
    <w:rsid w:val="00294FF7"/>
    <w:rsid w:val="00296BF7"/>
    <w:rsid w:val="002A0A69"/>
    <w:rsid w:val="002A0CBC"/>
    <w:rsid w:val="002A3C3B"/>
    <w:rsid w:val="002A3F56"/>
    <w:rsid w:val="002A5C7B"/>
    <w:rsid w:val="002A7E98"/>
    <w:rsid w:val="002B2AF4"/>
    <w:rsid w:val="002B4A18"/>
    <w:rsid w:val="002C576A"/>
    <w:rsid w:val="002C58E3"/>
    <w:rsid w:val="002C7703"/>
    <w:rsid w:val="002D7363"/>
    <w:rsid w:val="002E43BE"/>
    <w:rsid w:val="002F0816"/>
    <w:rsid w:val="002F4E64"/>
    <w:rsid w:val="002F5117"/>
    <w:rsid w:val="002F587F"/>
    <w:rsid w:val="002F590F"/>
    <w:rsid w:val="002F67F2"/>
    <w:rsid w:val="00301E92"/>
    <w:rsid w:val="003028F8"/>
    <w:rsid w:val="003039FD"/>
    <w:rsid w:val="00307292"/>
    <w:rsid w:val="0030775F"/>
    <w:rsid w:val="003110C2"/>
    <w:rsid w:val="00313C3A"/>
    <w:rsid w:val="00314CAA"/>
    <w:rsid w:val="00314E76"/>
    <w:rsid w:val="003161FA"/>
    <w:rsid w:val="00317929"/>
    <w:rsid w:val="003226BC"/>
    <w:rsid w:val="003240C2"/>
    <w:rsid w:val="00332356"/>
    <w:rsid w:val="00333618"/>
    <w:rsid w:val="003338E4"/>
    <w:rsid w:val="00341D2D"/>
    <w:rsid w:val="0034268C"/>
    <w:rsid w:val="00344B62"/>
    <w:rsid w:val="003463F1"/>
    <w:rsid w:val="0034676F"/>
    <w:rsid w:val="003535D2"/>
    <w:rsid w:val="00353761"/>
    <w:rsid w:val="0035436C"/>
    <w:rsid w:val="00357B27"/>
    <w:rsid w:val="00362748"/>
    <w:rsid w:val="0036442B"/>
    <w:rsid w:val="003654B1"/>
    <w:rsid w:val="003661B6"/>
    <w:rsid w:val="00366CA4"/>
    <w:rsid w:val="00371915"/>
    <w:rsid w:val="00373621"/>
    <w:rsid w:val="00376034"/>
    <w:rsid w:val="00377657"/>
    <w:rsid w:val="003779E2"/>
    <w:rsid w:val="00382176"/>
    <w:rsid w:val="003822F7"/>
    <w:rsid w:val="00382764"/>
    <w:rsid w:val="003827EF"/>
    <w:rsid w:val="00382BA8"/>
    <w:rsid w:val="0038494F"/>
    <w:rsid w:val="00385833"/>
    <w:rsid w:val="003949BA"/>
    <w:rsid w:val="00397A35"/>
    <w:rsid w:val="003B0224"/>
    <w:rsid w:val="003B2250"/>
    <w:rsid w:val="003B26FE"/>
    <w:rsid w:val="003B6CF1"/>
    <w:rsid w:val="003B7CDA"/>
    <w:rsid w:val="003C3FE9"/>
    <w:rsid w:val="003C582E"/>
    <w:rsid w:val="003C7DE9"/>
    <w:rsid w:val="003D1029"/>
    <w:rsid w:val="003D1B00"/>
    <w:rsid w:val="003E051A"/>
    <w:rsid w:val="003E296F"/>
    <w:rsid w:val="003E5F58"/>
    <w:rsid w:val="003F1A64"/>
    <w:rsid w:val="003F48FF"/>
    <w:rsid w:val="003F5443"/>
    <w:rsid w:val="003F73C1"/>
    <w:rsid w:val="00401006"/>
    <w:rsid w:val="00405DCA"/>
    <w:rsid w:val="004071F5"/>
    <w:rsid w:val="00412056"/>
    <w:rsid w:val="00412554"/>
    <w:rsid w:val="00415449"/>
    <w:rsid w:val="00416337"/>
    <w:rsid w:val="0041657E"/>
    <w:rsid w:val="00417310"/>
    <w:rsid w:val="00417D9F"/>
    <w:rsid w:val="004203FB"/>
    <w:rsid w:val="0043029D"/>
    <w:rsid w:val="0043031C"/>
    <w:rsid w:val="00430A29"/>
    <w:rsid w:val="00432810"/>
    <w:rsid w:val="00435874"/>
    <w:rsid w:val="004377A3"/>
    <w:rsid w:val="004414AA"/>
    <w:rsid w:val="004456CC"/>
    <w:rsid w:val="004475FA"/>
    <w:rsid w:val="004479D7"/>
    <w:rsid w:val="0045158A"/>
    <w:rsid w:val="0045437F"/>
    <w:rsid w:val="00455012"/>
    <w:rsid w:val="00455868"/>
    <w:rsid w:val="0046052A"/>
    <w:rsid w:val="00461100"/>
    <w:rsid w:val="00465BC7"/>
    <w:rsid w:val="00467CED"/>
    <w:rsid w:val="00467E89"/>
    <w:rsid w:val="004739B7"/>
    <w:rsid w:val="00481A38"/>
    <w:rsid w:val="00482125"/>
    <w:rsid w:val="004840FF"/>
    <w:rsid w:val="004869C5"/>
    <w:rsid w:val="004915E0"/>
    <w:rsid w:val="00493C93"/>
    <w:rsid w:val="004948FA"/>
    <w:rsid w:val="004962F7"/>
    <w:rsid w:val="004A3FF5"/>
    <w:rsid w:val="004A48A4"/>
    <w:rsid w:val="004A7124"/>
    <w:rsid w:val="004A71D5"/>
    <w:rsid w:val="004A7BE0"/>
    <w:rsid w:val="004A7D34"/>
    <w:rsid w:val="004B42C1"/>
    <w:rsid w:val="004B6C19"/>
    <w:rsid w:val="004B6EB9"/>
    <w:rsid w:val="004C1472"/>
    <w:rsid w:val="004C697B"/>
    <w:rsid w:val="004D79FB"/>
    <w:rsid w:val="004E23CF"/>
    <w:rsid w:val="004F014E"/>
    <w:rsid w:val="004F238A"/>
    <w:rsid w:val="004F329C"/>
    <w:rsid w:val="004F3313"/>
    <w:rsid w:val="004F3C73"/>
    <w:rsid w:val="004F6476"/>
    <w:rsid w:val="004F715D"/>
    <w:rsid w:val="00500A4A"/>
    <w:rsid w:val="0050517E"/>
    <w:rsid w:val="00512019"/>
    <w:rsid w:val="0052332F"/>
    <w:rsid w:val="00526B46"/>
    <w:rsid w:val="0052783C"/>
    <w:rsid w:val="00535099"/>
    <w:rsid w:val="005357D5"/>
    <w:rsid w:val="005403AA"/>
    <w:rsid w:val="00543318"/>
    <w:rsid w:val="00543A59"/>
    <w:rsid w:val="005462DF"/>
    <w:rsid w:val="0055162C"/>
    <w:rsid w:val="00555AA8"/>
    <w:rsid w:val="00556BB7"/>
    <w:rsid w:val="00557669"/>
    <w:rsid w:val="005618DE"/>
    <w:rsid w:val="005646DF"/>
    <w:rsid w:val="00572A09"/>
    <w:rsid w:val="00574A98"/>
    <w:rsid w:val="00575128"/>
    <w:rsid w:val="00576673"/>
    <w:rsid w:val="00581ACC"/>
    <w:rsid w:val="00582591"/>
    <w:rsid w:val="00583B9B"/>
    <w:rsid w:val="00585C7F"/>
    <w:rsid w:val="005932A6"/>
    <w:rsid w:val="0059448E"/>
    <w:rsid w:val="005954DB"/>
    <w:rsid w:val="00596F8A"/>
    <w:rsid w:val="00597B2F"/>
    <w:rsid w:val="00597C78"/>
    <w:rsid w:val="005A15E0"/>
    <w:rsid w:val="005B0FDE"/>
    <w:rsid w:val="005B1F23"/>
    <w:rsid w:val="005B2213"/>
    <w:rsid w:val="005B41B9"/>
    <w:rsid w:val="005B4EEE"/>
    <w:rsid w:val="005B79E0"/>
    <w:rsid w:val="005C44EC"/>
    <w:rsid w:val="005C4780"/>
    <w:rsid w:val="005C7DA4"/>
    <w:rsid w:val="005D1A6C"/>
    <w:rsid w:val="005D5C4E"/>
    <w:rsid w:val="005D5F2F"/>
    <w:rsid w:val="005D75CF"/>
    <w:rsid w:val="005D7923"/>
    <w:rsid w:val="005E59DD"/>
    <w:rsid w:val="005E6143"/>
    <w:rsid w:val="005E6BC4"/>
    <w:rsid w:val="005F10E0"/>
    <w:rsid w:val="005F3A61"/>
    <w:rsid w:val="005F4123"/>
    <w:rsid w:val="005F42A4"/>
    <w:rsid w:val="005F6E28"/>
    <w:rsid w:val="00600A41"/>
    <w:rsid w:val="00603D9D"/>
    <w:rsid w:val="00607137"/>
    <w:rsid w:val="00611847"/>
    <w:rsid w:val="006130C4"/>
    <w:rsid w:val="00616669"/>
    <w:rsid w:val="00616D29"/>
    <w:rsid w:val="00620DE2"/>
    <w:rsid w:val="006212C4"/>
    <w:rsid w:val="006222C9"/>
    <w:rsid w:val="00622977"/>
    <w:rsid w:val="006246A1"/>
    <w:rsid w:val="00627AAC"/>
    <w:rsid w:val="00633A78"/>
    <w:rsid w:val="00641B61"/>
    <w:rsid w:val="00642390"/>
    <w:rsid w:val="006440B8"/>
    <w:rsid w:val="00644C42"/>
    <w:rsid w:val="0064752A"/>
    <w:rsid w:val="0064768F"/>
    <w:rsid w:val="006507F3"/>
    <w:rsid w:val="00650D8B"/>
    <w:rsid w:val="006531C4"/>
    <w:rsid w:val="006536FD"/>
    <w:rsid w:val="0065708E"/>
    <w:rsid w:val="00661AA1"/>
    <w:rsid w:val="0066520C"/>
    <w:rsid w:val="00665A09"/>
    <w:rsid w:val="00665AEE"/>
    <w:rsid w:val="0067159A"/>
    <w:rsid w:val="006754F5"/>
    <w:rsid w:val="00675C8B"/>
    <w:rsid w:val="00682169"/>
    <w:rsid w:val="00686277"/>
    <w:rsid w:val="0068676A"/>
    <w:rsid w:val="00687EC3"/>
    <w:rsid w:val="0069387F"/>
    <w:rsid w:val="00694E8C"/>
    <w:rsid w:val="0069717F"/>
    <w:rsid w:val="006A48F2"/>
    <w:rsid w:val="006A5446"/>
    <w:rsid w:val="006A6FC3"/>
    <w:rsid w:val="006B3925"/>
    <w:rsid w:val="006C148A"/>
    <w:rsid w:val="006C21F3"/>
    <w:rsid w:val="006C4A6E"/>
    <w:rsid w:val="006C4D44"/>
    <w:rsid w:val="006C619E"/>
    <w:rsid w:val="006D26D1"/>
    <w:rsid w:val="006D5E38"/>
    <w:rsid w:val="006D5F5F"/>
    <w:rsid w:val="006D77D1"/>
    <w:rsid w:val="006D7A67"/>
    <w:rsid w:val="006D7C81"/>
    <w:rsid w:val="006E2585"/>
    <w:rsid w:val="006E267B"/>
    <w:rsid w:val="006E463A"/>
    <w:rsid w:val="006E470B"/>
    <w:rsid w:val="006E6510"/>
    <w:rsid w:val="006E67E8"/>
    <w:rsid w:val="006F3A68"/>
    <w:rsid w:val="006F3BEA"/>
    <w:rsid w:val="006F4CF9"/>
    <w:rsid w:val="006F617E"/>
    <w:rsid w:val="00700B81"/>
    <w:rsid w:val="0070101F"/>
    <w:rsid w:val="0070293F"/>
    <w:rsid w:val="0070307B"/>
    <w:rsid w:val="00703A9A"/>
    <w:rsid w:val="00703E66"/>
    <w:rsid w:val="00704966"/>
    <w:rsid w:val="00713A1A"/>
    <w:rsid w:val="0071548C"/>
    <w:rsid w:val="00720A29"/>
    <w:rsid w:val="00725C09"/>
    <w:rsid w:val="00725D8B"/>
    <w:rsid w:val="007265D7"/>
    <w:rsid w:val="00734830"/>
    <w:rsid w:val="007352AD"/>
    <w:rsid w:val="00743926"/>
    <w:rsid w:val="00744BA2"/>
    <w:rsid w:val="00745A14"/>
    <w:rsid w:val="00750D13"/>
    <w:rsid w:val="00751BCD"/>
    <w:rsid w:val="00756ADB"/>
    <w:rsid w:val="00757C95"/>
    <w:rsid w:val="00761BC3"/>
    <w:rsid w:val="0076298C"/>
    <w:rsid w:val="0076453B"/>
    <w:rsid w:val="00765C5C"/>
    <w:rsid w:val="0076713B"/>
    <w:rsid w:val="00771175"/>
    <w:rsid w:val="0077131B"/>
    <w:rsid w:val="007729F1"/>
    <w:rsid w:val="00774B6C"/>
    <w:rsid w:val="007750B6"/>
    <w:rsid w:val="00777AB2"/>
    <w:rsid w:val="00781FD1"/>
    <w:rsid w:val="00782E71"/>
    <w:rsid w:val="007841EC"/>
    <w:rsid w:val="00784F7D"/>
    <w:rsid w:val="00786412"/>
    <w:rsid w:val="0079266E"/>
    <w:rsid w:val="00795C48"/>
    <w:rsid w:val="007A1DAD"/>
    <w:rsid w:val="007A2E73"/>
    <w:rsid w:val="007A36D1"/>
    <w:rsid w:val="007A466E"/>
    <w:rsid w:val="007A6AA3"/>
    <w:rsid w:val="007B4385"/>
    <w:rsid w:val="007B7114"/>
    <w:rsid w:val="007B7599"/>
    <w:rsid w:val="007C1738"/>
    <w:rsid w:val="007D19D8"/>
    <w:rsid w:val="007D4676"/>
    <w:rsid w:val="007D4C98"/>
    <w:rsid w:val="007D64AF"/>
    <w:rsid w:val="007D688A"/>
    <w:rsid w:val="007D6BEE"/>
    <w:rsid w:val="007E4F3F"/>
    <w:rsid w:val="007E7907"/>
    <w:rsid w:val="007F0D9B"/>
    <w:rsid w:val="007F3671"/>
    <w:rsid w:val="007F7035"/>
    <w:rsid w:val="007F79FC"/>
    <w:rsid w:val="0080052F"/>
    <w:rsid w:val="00800E9C"/>
    <w:rsid w:val="00803D28"/>
    <w:rsid w:val="00807EF8"/>
    <w:rsid w:val="00810423"/>
    <w:rsid w:val="0081087A"/>
    <w:rsid w:val="00810AAA"/>
    <w:rsid w:val="00810DE5"/>
    <w:rsid w:val="0081270F"/>
    <w:rsid w:val="00812D95"/>
    <w:rsid w:val="008155D1"/>
    <w:rsid w:val="00815B0F"/>
    <w:rsid w:val="008216FB"/>
    <w:rsid w:val="00821B85"/>
    <w:rsid w:val="008227CD"/>
    <w:rsid w:val="0082400F"/>
    <w:rsid w:val="0082620A"/>
    <w:rsid w:val="00827246"/>
    <w:rsid w:val="00830A23"/>
    <w:rsid w:val="00830A9A"/>
    <w:rsid w:val="008333A3"/>
    <w:rsid w:val="00837340"/>
    <w:rsid w:val="00840F15"/>
    <w:rsid w:val="008452B9"/>
    <w:rsid w:val="00850DAB"/>
    <w:rsid w:val="008522EE"/>
    <w:rsid w:val="00852814"/>
    <w:rsid w:val="00857058"/>
    <w:rsid w:val="00857DD8"/>
    <w:rsid w:val="008600CD"/>
    <w:rsid w:val="0086109C"/>
    <w:rsid w:val="008651E3"/>
    <w:rsid w:val="00865A90"/>
    <w:rsid w:val="00866493"/>
    <w:rsid w:val="00866AE8"/>
    <w:rsid w:val="00866CBA"/>
    <w:rsid w:val="00873155"/>
    <w:rsid w:val="00874775"/>
    <w:rsid w:val="00877100"/>
    <w:rsid w:val="00880306"/>
    <w:rsid w:val="00882675"/>
    <w:rsid w:val="00882DEF"/>
    <w:rsid w:val="008871DE"/>
    <w:rsid w:val="00887827"/>
    <w:rsid w:val="00891461"/>
    <w:rsid w:val="0089511D"/>
    <w:rsid w:val="00895F66"/>
    <w:rsid w:val="0089661F"/>
    <w:rsid w:val="008A168F"/>
    <w:rsid w:val="008A32AB"/>
    <w:rsid w:val="008A37BA"/>
    <w:rsid w:val="008A4D5C"/>
    <w:rsid w:val="008A5FDE"/>
    <w:rsid w:val="008A76B8"/>
    <w:rsid w:val="008B26DC"/>
    <w:rsid w:val="008B3D42"/>
    <w:rsid w:val="008B4385"/>
    <w:rsid w:val="008B4639"/>
    <w:rsid w:val="008C0924"/>
    <w:rsid w:val="008C4FD8"/>
    <w:rsid w:val="008C5637"/>
    <w:rsid w:val="008C7EC8"/>
    <w:rsid w:val="008E23FB"/>
    <w:rsid w:val="008E763D"/>
    <w:rsid w:val="008F0C67"/>
    <w:rsid w:val="008F1443"/>
    <w:rsid w:val="008F365B"/>
    <w:rsid w:val="008F4F71"/>
    <w:rsid w:val="008F73D7"/>
    <w:rsid w:val="00901E54"/>
    <w:rsid w:val="00902EC6"/>
    <w:rsid w:val="009045AB"/>
    <w:rsid w:val="009045AE"/>
    <w:rsid w:val="0090722C"/>
    <w:rsid w:val="0091106C"/>
    <w:rsid w:val="00912F2F"/>
    <w:rsid w:val="00913FDC"/>
    <w:rsid w:val="009163A8"/>
    <w:rsid w:val="00917903"/>
    <w:rsid w:val="00917C5A"/>
    <w:rsid w:val="009201CC"/>
    <w:rsid w:val="00920434"/>
    <w:rsid w:val="00924D30"/>
    <w:rsid w:val="00926037"/>
    <w:rsid w:val="009307A5"/>
    <w:rsid w:val="00933695"/>
    <w:rsid w:val="00934564"/>
    <w:rsid w:val="00936B8E"/>
    <w:rsid w:val="00944088"/>
    <w:rsid w:val="00944A00"/>
    <w:rsid w:val="009463F7"/>
    <w:rsid w:val="00946DB4"/>
    <w:rsid w:val="009475C8"/>
    <w:rsid w:val="009501C2"/>
    <w:rsid w:val="00951A54"/>
    <w:rsid w:val="00951EE7"/>
    <w:rsid w:val="00953AF1"/>
    <w:rsid w:val="00955209"/>
    <w:rsid w:val="0095688C"/>
    <w:rsid w:val="00957192"/>
    <w:rsid w:val="0096057D"/>
    <w:rsid w:val="00963FDB"/>
    <w:rsid w:val="00967904"/>
    <w:rsid w:val="00971815"/>
    <w:rsid w:val="00972B34"/>
    <w:rsid w:val="00975AA5"/>
    <w:rsid w:val="009769D3"/>
    <w:rsid w:val="0097786A"/>
    <w:rsid w:val="00980092"/>
    <w:rsid w:val="00990FF5"/>
    <w:rsid w:val="00991944"/>
    <w:rsid w:val="00993475"/>
    <w:rsid w:val="00994312"/>
    <w:rsid w:val="009967E3"/>
    <w:rsid w:val="00997A98"/>
    <w:rsid w:val="009A45C9"/>
    <w:rsid w:val="009B20E6"/>
    <w:rsid w:val="009B21DF"/>
    <w:rsid w:val="009B45BD"/>
    <w:rsid w:val="009B4FCE"/>
    <w:rsid w:val="009B57C4"/>
    <w:rsid w:val="009B62E5"/>
    <w:rsid w:val="009C0AA4"/>
    <w:rsid w:val="009C1467"/>
    <w:rsid w:val="009C17E4"/>
    <w:rsid w:val="009C4EA1"/>
    <w:rsid w:val="009C79E7"/>
    <w:rsid w:val="009D68F7"/>
    <w:rsid w:val="009E0C29"/>
    <w:rsid w:val="009E0CC1"/>
    <w:rsid w:val="009E21F0"/>
    <w:rsid w:val="009E4004"/>
    <w:rsid w:val="009F4152"/>
    <w:rsid w:val="009F4703"/>
    <w:rsid w:val="009F4D2D"/>
    <w:rsid w:val="009F5297"/>
    <w:rsid w:val="00A058A5"/>
    <w:rsid w:val="00A05A36"/>
    <w:rsid w:val="00A072AF"/>
    <w:rsid w:val="00A10C4C"/>
    <w:rsid w:val="00A155BF"/>
    <w:rsid w:val="00A21EE4"/>
    <w:rsid w:val="00A2394B"/>
    <w:rsid w:val="00A23E88"/>
    <w:rsid w:val="00A23FFF"/>
    <w:rsid w:val="00A26535"/>
    <w:rsid w:val="00A30B6F"/>
    <w:rsid w:val="00A30E5C"/>
    <w:rsid w:val="00A3779B"/>
    <w:rsid w:val="00A42076"/>
    <w:rsid w:val="00A51700"/>
    <w:rsid w:val="00A56B2C"/>
    <w:rsid w:val="00A57ED0"/>
    <w:rsid w:val="00A619F5"/>
    <w:rsid w:val="00A61F6A"/>
    <w:rsid w:val="00A62263"/>
    <w:rsid w:val="00A65097"/>
    <w:rsid w:val="00A65F98"/>
    <w:rsid w:val="00A70D4C"/>
    <w:rsid w:val="00A71A88"/>
    <w:rsid w:val="00A7254D"/>
    <w:rsid w:val="00A73D72"/>
    <w:rsid w:val="00A74BC2"/>
    <w:rsid w:val="00A80F8E"/>
    <w:rsid w:val="00A81187"/>
    <w:rsid w:val="00A8148A"/>
    <w:rsid w:val="00A84863"/>
    <w:rsid w:val="00A965B7"/>
    <w:rsid w:val="00AB3093"/>
    <w:rsid w:val="00AB5057"/>
    <w:rsid w:val="00AB57C7"/>
    <w:rsid w:val="00AC155B"/>
    <w:rsid w:val="00AC1611"/>
    <w:rsid w:val="00AC47AD"/>
    <w:rsid w:val="00AC6426"/>
    <w:rsid w:val="00AC69FA"/>
    <w:rsid w:val="00AC7665"/>
    <w:rsid w:val="00AD4F67"/>
    <w:rsid w:val="00AD5FBA"/>
    <w:rsid w:val="00AD6603"/>
    <w:rsid w:val="00AE3522"/>
    <w:rsid w:val="00AE54D5"/>
    <w:rsid w:val="00AE5BE7"/>
    <w:rsid w:val="00B0010D"/>
    <w:rsid w:val="00B006FC"/>
    <w:rsid w:val="00B03027"/>
    <w:rsid w:val="00B05E82"/>
    <w:rsid w:val="00B06F58"/>
    <w:rsid w:val="00B06FE4"/>
    <w:rsid w:val="00B15340"/>
    <w:rsid w:val="00B15C81"/>
    <w:rsid w:val="00B16A66"/>
    <w:rsid w:val="00B179CA"/>
    <w:rsid w:val="00B2064E"/>
    <w:rsid w:val="00B22AC4"/>
    <w:rsid w:val="00B2524E"/>
    <w:rsid w:val="00B30344"/>
    <w:rsid w:val="00B314E4"/>
    <w:rsid w:val="00B35893"/>
    <w:rsid w:val="00B407BB"/>
    <w:rsid w:val="00B4182B"/>
    <w:rsid w:val="00B42038"/>
    <w:rsid w:val="00B42B4F"/>
    <w:rsid w:val="00B47ED0"/>
    <w:rsid w:val="00B503BE"/>
    <w:rsid w:val="00B530CD"/>
    <w:rsid w:val="00B56B10"/>
    <w:rsid w:val="00B65779"/>
    <w:rsid w:val="00B67591"/>
    <w:rsid w:val="00B67FA2"/>
    <w:rsid w:val="00B703F0"/>
    <w:rsid w:val="00B712DA"/>
    <w:rsid w:val="00B71690"/>
    <w:rsid w:val="00B77A84"/>
    <w:rsid w:val="00B83AEF"/>
    <w:rsid w:val="00B85498"/>
    <w:rsid w:val="00B85649"/>
    <w:rsid w:val="00B85683"/>
    <w:rsid w:val="00B86120"/>
    <w:rsid w:val="00B959FB"/>
    <w:rsid w:val="00B9660D"/>
    <w:rsid w:val="00BA0F5E"/>
    <w:rsid w:val="00BB0ED5"/>
    <w:rsid w:val="00BB230E"/>
    <w:rsid w:val="00BB29CA"/>
    <w:rsid w:val="00BB5158"/>
    <w:rsid w:val="00BB60CA"/>
    <w:rsid w:val="00BB750D"/>
    <w:rsid w:val="00BC1627"/>
    <w:rsid w:val="00BC22D3"/>
    <w:rsid w:val="00BD00C7"/>
    <w:rsid w:val="00BD1212"/>
    <w:rsid w:val="00BD4D39"/>
    <w:rsid w:val="00BD6B88"/>
    <w:rsid w:val="00BE3DC3"/>
    <w:rsid w:val="00BE4C36"/>
    <w:rsid w:val="00BF0BFB"/>
    <w:rsid w:val="00BF0EAF"/>
    <w:rsid w:val="00BF17ED"/>
    <w:rsid w:val="00BF1B46"/>
    <w:rsid w:val="00BF232C"/>
    <w:rsid w:val="00BF408E"/>
    <w:rsid w:val="00BF482E"/>
    <w:rsid w:val="00BF6F35"/>
    <w:rsid w:val="00BF760F"/>
    <w:rsid w:val="00C01415"/>
    <w:rsid w:val="00C03B4F"/>
    <w:rsid w:val="00C05B8F"/>
    <w:rsid w:val="00C10B18"/>
    <w:rsid w:val="00C11585"/>
    <w:rsid w:val="00C1246B"/>
    <w:rsid w:val="00C130DB"/>
    <w:rsid w:val="00C15382"/>
    <w:rsid w:val="00C16299"/>
    <w:rsid w:val="00C174F6"/>
    <w:rsid w:val="00C21883"/>
    <w:rsid w:val="00C22B04"/>
    <w:rsid w:val="00C30600"/>
    <w:rsid w:val="00C326CB"/>
    <w:rsid w:val="00C32F29"/>
    <w:rsid w:val="00C34D31"/>
    <w:rsid w:val="00C4194F"/>
    <w:rsid w:val="00C42B14"/>
    <w:rsid w:val="00C464C7"/>
    <w:rsid w:val="00C464D1"/>
    <w:rsid w:val="00C47CF8"/>
    <w:rsid w:val="00C50D23"/>
    <w:rsid w:val="00C541A3"/>
    <w:rsid w:val="00C5497A"/>
    <w:rsid w:val="00C5573F"/>
    <w:rsid w:val="00C57700"/>
    <w:rsid w:val="00C603C4"/>
    <w:rsid w:val="00C6109C"/>
    <w:rsid w:val="00C656FA"/>
    <w:rsid w:val="00C70C35"/>
    <w:rsid w:val="00C732EA"/>
    <w:rsid w:val="00C77EE0"/>
    <w:rsid w:val="00C8084E"/>
    <w:rsid w:val="00C80AF9"/>
    <w:rsid w:val="00C827B2"/>
    <w:rsid w:val="00C8497E"/>
    <w:rsid w:val="00C84A6F"/>
    <w:rsid w:val="00C85714"/>
    <w:rsid w:val="00C91D0E"/>
    <w:rsid w:val="00C934AE"/>
    <w:rsid w:val="00C93DD0"/>
    <w:rsid w:val="00C94E3D"/>
    <w:rsid w:val="00C9664C"/>
    <w:rsid w:val="00C96698"/>
    <w:rsid w:val="00CA06A2"/>
    <w:rsid w:val="00CB070C"/>
    <w:rsid w:val="00CB0E75"/>
    <w:rsid w:val="00CB1C56"/>
    <w:rsid w:val="00CB25C8"/>
    <w:rsid w:val="00CB345F"/>
    <w:rsid w:val="00CB3B6E"/>
    <w:rsid w:val="00CB61C6"/>
    <w:rsid w:val="00CB72C3"/>
    <w:rsid w:val="00CB7887"/>
    <w:rsid w:val="00CC044B"/>
    <w:rsid w:val="00CC36B2"/>
    <w:rsid w:val="00CC373C"/>
    <w:rsid w:val="00CC71CC"/>
    <w:rsid w:val="00CC72F1"/>
    <w:rsid w:val="00CC73EF"/>
    <w:rsid w:val="00CC7EAF"/>
    <w:rsid w:val="00CD016E"/>
    <w:rsid w:val="00CD2847"/>
    <w:rsid w:val="00CE11DF"/>
    <w:rsid w:val="00CE1D94"/>
    <w:rsid w:val="00CE1FAE"/>
    <w:rsid w:val="00CE28E3"/>
    <w:rsid w:val="00CE3EEB"/>
    <w:rsid w:val="00CE5792"/>
    <w:rsid w:val="00CF1910"/>
    <w:rsid w:val="00CF6889"/>
    <w:rsid w:val="00D03332"/>
    <w:rsid w:val="00D037F2"/>
    <w:rsid w:val="00D04EAA"/>
    <w:rsid w:val="00D05A61"/>
    <w:rsid w:val="00D07DAC"/>
    <w:rsid w:val="00D114D9"/>
    <w:rsid w:val="00D17365"/>
    <w:rsid w:val="00D20EE2"/>
    <w:rsid w:val="00D2312B"/>
    <w:rsid w:val="00D2569D"/>
    <w:rsid w:val="00D30430"/>
    <w:rsid w:val="00D30FB8"/>
    <w:rsid w:val="00D3371D"/>
    <w:rsid w:val="00D33C28"/>
    <w:rsid w:val="00D366AF"/>
    <w:rsid w:val="00D37D9F"/>
    <w:rsid w:val="00D41B08"/>
    <w:rsid w:val="00D41C23"/>
    <w:rsid w:val="00D42056"/>
    <w:rsid w:val="00D42240"/>
    <w:rsid w:val="00D43DE3"/>
    <w:rsid w:val="00D50A3E"/>
    <w:rsid w:val="00D513B9"/>
    <w:rsid w:val="00D5352F"/>
    <w:rsid w:val="00D55603"/>
    <w:rsid w:val="00D55E43"/>
    <w:rsid w:val="00D60042"/>
    <w:rsid w:val="00D611B7"/>
    <w:rsid w:val="00D6198B"/>
    <w:rsid w:val="00D6212A"/>
    <w:rsid w:val="00D63C28"/>
    <w:rsid w:val="00D63DC3"/>
    <w:rsid w:val="00D646CF"/>
    <w:rsid w:val="00D71FBA"/>
    <w:rsid w:val="00D729DD"/>
    <w:rsid w:val="00D751C1"/>
    <w:rsid w:val="00D76451"/>
    <w:rsid w:val="00D82C41"/>
    <w:rsid w:val="00D82CB8"/>
    <w:rsid w:val="00D90D6F"/>
    <w:rsid w:val="00D938BC"/>
    <w:rsid w:val="00D94042"/>
    <w:rsid w:val="00D95412"/>
    <w:rsid w:val="00DA0134"/>
    <w:rsid w:val="00DA01EB"/>
    <w:rsid w:val="00DA4941"/>
    <w:rsid w:val="00DA60E6"/>
    <w:rsid w:val="00DB1CB5"/>
    <w:rsid w:val="00DB4261"/>
    <w:rsid w:val="00DB57F5"/>
    <w:rsid w:val="00DB6E3B"/>
    <w:rsid w:val="00DB6FBD"/>
    <w:rsid w:val="00DB7C84"/>
    <w:rsid w:val="00DC3306"/>
    <w:rsid w:val="00DD050D"/>
    <w:rsid w:val="00DD434C"/>
    <w:rsid w:val="00DD44BD"/>
    <w:rsid w:val="00DE0D3C"/>
    <w:rsid w:val="00DE61D6"/>
    <w:rsid w:val="00DE6A13"/>
    <w:rsid w:val="00DF1BBC"/>
    <w:rsid w:val="00DF1F0A"/>
    <w:rsid w:val="00DF2250"/>
    <w:rsid w:val="00DF2DE2"/>
    <w:rsid w:val="00DF552C"/>
    <w:rsid w:val="00DF6805"/>
    <w:rsid w:val="00E010FE"/>
    <w:rsid w:val="00E020E2"/>
    <w:rsid w:val="00E04D3C"/>
    <w:rsid w:val="00E051A2"/>
    <w:rsid w:val="00E05A63"/>
    <w:rsid w:val="00E05B0E"/>
    <w:rsid w:val="00E068D6"/>
    <w:rsid w:val="00E07742"/>
    <w:rsid w:val="00E10E1D"/>
    <w:rsid w:val="00E11824"/>
    <w:rsid w:val="00E1254A"/>
    <w:rsid w:val="00E1370F"/>
    <w:rsid w:val="00E1388A"/>
    <w:rsid w:val="00E16AD2"/>
    <w:rsid w:val="00E27AAA"/>
    <w:rsid w:val="00E300CE"/>
    <w:rsid w:val="00E30716"/>
    <w:rsid w:val="00E34C5B"/>
    <w:rsid w:val="00E350DA"/>
    <w:rsid w:val="00E4068A"/>
    <w:rsid w:val="00E408F6"/>
    <w:rsid w:val="00E42785"/>
    <w:rsid w:val="00E43C0E"/>
    <w:rsid w:val="00E450A8"/>
    <w:rsid w:val="00E472B9"/>
    <w:rsid w:val="00E50856"/>
    <w:rsid w:val="00E514EA"/>
    <w:rsid w:val="00E62D34"/>
    <w:rsid w:val="00E66367"/>
    <w:rsid w:val="00E670A6"/>
    <w:rsid w:val="00E73F55"/>
    <w:rsid w:val="00E74B55"/>
    <w:rsid w:val="00E75830"/>
    <w:rsid w:val="00E759EF"/>
    <w:rsid w:val="00E770E3"/>
    <w:rsid w:val="00E771BB"/>
    <w:rsid w:val="00E80075"/>
    <w:rsid w:val="00E80A15"/>
    <w:rsid w:val="00E81D46"/>
    <w:rsid w:val="00E81D6C"/>
    <w:rsid w:val="00E8706C"/>
    <w:rsid w:val="00E91932"/>
    <w:rsid w:val="00E95479"/>
    <w:rsid w:val="00EA2FC2"/>
    <w:rsid w:val="00EA3BAB"/>
    <w:rsid w:val="00EA67F2"/>
    <w:rsid w:val="00EA77CF"/>
    <w:rsid w:val="00EB0264"/>
    <w:rsid w:val="00EB0A46"/>
    <w:rsid w:val="00EB2632"/>
    <w:rsid w:val="00EB3D19"/>
    <w:rsid w:val="00EB65DD"/>
    <w:rsid w:val="00EB786D"/>
    <w:rsid w:val="00EC10DF"/>
    <w:rsid w:val="00EC37A3"/>
    <w:rsid w:val="00EC759D"/>
    <w:rsid w:val="00EC7646"/>
    <w:rsid w:val="00ED5583"/>
    <w:rsid w:val="00ED5B66"/>
    <w:rsid w:val="00EE2242"/>
    <w:rsid w:val="00EE25E6"/>
    <w:rsid w:val="00EE3333"/>
    <w:rsid w:val="00EE7C95"/>
    <w:rsid w:val="00EF0E81"/>
    <w:rsid w:val="00EF17C8"/>
    <w:rsid w:val="00EF3823"/>
    <w:rsid w:val="00EF4313"/>
    <w:rsid w:val="00EF484D"/>
    <w:rsid w:val="00EF4893"/>
    <w:rsid w:val="00EF6705"/>
    <w:rsid w:val="00EF6901"/>
    <w:rsid w:val="00F0483C"/>
    <w:rsid w:val="00F0593C"/>
    <w:rsid w:val="00F11B10"/>
    <w:rsid w:val="00F12C95"/>
    <w:rsid w:val="00F13860"/>
    <w:rsid w:val="00F20B84"/>
    <w:rsid w:val="00F22B6B"/>
    <w:rsid w:val="00F26732"/>
    <w:rsid w:val="00F42F14"/>
    <w:rsid w:val="00F45447"/>
    <w:rsid w:val="00F571BE"/>
    <w:rsid w:val="00F5732D"/>
    <w:rsid w:val="00F61754"/>
    <w:rsid w:val="00F61BBD"/>
    <w:rsid w:val="00F672AF"/>
    <w:rsid w:val="00F71248"/>
    <w:rsid w:val="00F77DA5"/>
    <w:rsid w:val="00F800AF"/>
    <w:rsid w:val="00F8017F"/>
    <w:rsid w:val="00F807EF"/>
    <w:rsid w:val="00F83DBB"/>
    <w:rsid w:val="00F87E13"/>
    <w:rsid w:val="00F91525"/>
    <w:rsid w:val="00F95CA2"/>
    <w:rsid w:val="00F95F7C"/>
    <w:rsid w:val="00FA0B16"/>
    <w:rsid w:val="00FA0C30"/>
    <w:rsid w:val="00FA20C1"/>
    <w:rsid w:val="00FA3F20"/>
    <w:rsid w:val="00FB08CA"/>
    <w:rsid w:val="00FB1490"/>
    <w:rsid w:val="00FB1855"/>
    <w:rsid w:val="00FB2FB4"/>
    <w:rsid w:val="00FB6B16"/>
    <w:rsid w:val="00FB76DF"/>
    <w:rsid w:val="00FC34D0"/>
    <w:rsid w:val="00FC3C37"/>
    <w:rsid w:val="00FC60E4"/>
    <w:rsid w:val="00FD0339"/>
    <w:rsid w:val="00FD2D6A"/>
    <w:rsid w:val="00FD5A73"/>
    <w:rsid w:val="00FD75BC"/>
    <w:rsid w:val="00FE4CFF"/>
    <w:rsid w:val="00FE7B88"/>
    <w:rsid w:val="00FF0A24"/>
    <w:rsid w:val="00FF2C04"/>
    <w:rsid w:val="00FF5155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5139860"/>
  <w15:chartTrackingRefBased/>
  <w15:docId w15:val="{1B8A3EFD-E67E-4429-AAB6-DA2062C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left" w:pos="2835"/>
        <w:tab w:val="left" w:pos="3402"/>
      </w:tabs>
      <w:jc w:val="both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spacing w:after="120"/>
      <w:outlineLvl w:val="3"/>
    </w:pPr>
    <w:rPr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left" w:pos="2835"/>
        <w:tab w:val="left" w:pos="3402"/>
      </w:tabs>
      <w:jc w:val="both"/>
      <w:outlineLvl w:val="4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i w:val="0"/>
      <w:sz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Arial"/>
    </w:rPr>
  </w:style>
  <w:style w:type="character" w:customStyle="1" w:styleId="WW8Num2z1">
    <w:name w:val="WW8Num2z1"/>
    <w:rPr>
      <w:b/>
      <w:bCs/>
      <w:szCs w:val="24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bCs/>
    </w:rPr>
  </w:style>
  <w:style w:type="character" w:customStyle="1" w:styleId="WW8Num3z1">
    <w:name w:val="WW8Num3z1"/>
    <w:rPr>
      <w:szCs w:val="24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/>
      <w:bCs/>
    </w:rPr>
  </w:style>
  <w:style w:type="character" w:customStyle="1" w:styleId="WW8Num8z1">
    <w:name w:val="WW8Num8z1"/>
    <w:rPr>
      <w:szCs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Fuentedeprrafopredeter1">
    <w:name w:val="Fuente de párrafo predeter.1"/>
  </w:style>
  <w:style w:type="character" w:customStyle="1" w:styleId="WW-DefaultParagraphFont">
    <w:name w:val="WW-Default Paragraph Font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0z0">
    <w:name w:val="WW8Num10z0"/>
    <w:rPr>
      <w:rFonts w:ascii="Symbol" w:hAnsi="Symbol" w:cs="Aria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rPr>
      <w:color w:val="FF0000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FootnoteCharacters">
    <w:name w:val="Footnote Characters"/>
    <w:rPr>
      <w:vertAlign w:val="superscript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jc w:val="center"/>
    </w:pPr>
    <w:rPr>
      <w:b/>
      <w:sz w:val="28"/>
      <w:lang w:val="es-ES_tradnl"/>
    </w:rPr>
  </w:style>
  <w:style w:type="paragraph" w:styleId="Textoindependiente">
    <w:name w:val="Body Text"/>
    <w:basedOn w:val="Normal"/>
    <w:link w:val="TextoindependienteCar"/>
    <w:rPr>
      <w:rFonts w:ascii="Times New Roman" w:hAnsi="Times New Roman" w:cs="Times New Roman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  <w:rPr>
      <w:rFonts w:ascii="Times New Roman" w:hAnsi="Times New Roman" w:cs="Times New Roman"/>
      <w:sz w:val="20"/>
      <w:lang w:val="es-ES_tradnl"/>
    </w:rPr>
  </w:style>
  <w:style w:type="paragraph" w:styleId="Subttulo">
    <w:name w:val="Subtitle"/>
    <w:basedOn w:val="Normal"/>
    <w:next w:val="Textoindependiente"/>
    <w:qFormat/>
    <w:pPr>
      <w:jc w:val="both"/>
    </w:pPr>
    <w:rPr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Sangra2detdecuerpo">
    <w:name w:val="Sangría 2 de t. de cuerpo"/>
    <w:basedOn w:val="Normal"/>
    <w:pPr>
      <w:ind w:left="2127" w:hanging="709"/>
      <w:jc w:val="both"/>
    </w:pPr>
    <w:rPr>
      <w:sz w:val="22"/>
      <w:lang w:val="es-ES_tradnl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 w:cs="Times New Roman"/>
      <w:szCs w:val="24"/>
      <w:lang w:val="es-CO"/>
    </w:rPr>
  </w:style>
  <w:style w:type="paragraph" w:styleId="Textonotapie">
    <w:name w:val="footnote text"/>
    <w:basedOn w:val="Normal"/>
    <w:rPr>
      <w:sz w:val="20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decuerpo2">
    <w:name w:val="Texto de cuerpo 2"/>
    <w:basedOn w:val="Normal"/>
    <w:pPr>
      <w:spacing w:before="100" w:after="100"/>
      <w:jc w:val="both"/>
    </w:pPr>
    <w:rPr>
      <w:sz w:val="20"/>
      <w:lang w:val="es-CO"/>
    </w:rPr>
  </w:style>
  <w:style w:type="paragraph" w:customStyle="1" w:styleId="Textodecuerpo3">
    <w:name w:val="Texto de cuerpo 3"/>
    <w:basedOn w:val="Normal"/>
    <w:rPr>
      <w:sz w:val="20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rPr>
      <w:bCs/>
      <w:sz w:val="56"/>
      <w:szCs w:val="56"/>
    </w:rPr>
  </w:style>
  <w:style w:type="paragraph" w:customStyle="1" w:styleId="Prrafodelista1">
    <w:name w:val="Párrafo de lista1"/>
    <w:basedOn w:val="Normal"/>
    <w:pPr>
      <w:ind w:left="708"/>
    </w:pPr>
  </w:style>
  <w:style w:type="character" w:customStyle="1" w:styleId="EncabezadoCar">
    <w:name w:val="Encabezado Car"/>
    <w:link w:val="Encabezado"/>
    <w:uiPriority w:val="99"/>
    <w:rsid w:val="00EF17C8"/>
    <w:rPr>
      <w:lang w:val="es-ES_tradnl" w:eastAsia="zh-CN"/>
    </w:rPr>
  </w:style>
  <w:style w:type="character" w:customStyle="1" w:styleId="PiedepginaCar">
    <w:name w:val="Pie de página Car"/>
    <w:link w:val="Piedepgina"/>
    <w:uiPriority w:val="99"/>
    <w:rsid w:val="00EF17C8"/>
    <w:rPr>
      <w:rFonts w:ascii="Arial" w:hAnsi="Arial" w:cs="Arial"/>
      <w:sz w:val="24"/>
      <w:lang w:val="es-ES" w:eastAsia="zh-CN"/>
    </w:rPr>
  </w:style>
  <w:style w:type="table" w:styleId="Tablaconcuadrcula">
    <w:name w:val="Table Grid"/>
    <w:basedOn w:val="Tablanormal"/>
    <w:uiPriority w:val="39"/>
    <w:rsid w:val="005C4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C44E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4-nfasis3">
    <w:name w:val="Grid Table 4 Accent 3"/>
    <w:basedOn w:val="Tablanormal"/>
    <w:uiPriority w:val="49"/>
    <w:rsid w:val="005C44EC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5C44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44EC"/>
    <w:rPr>
      <w:sz w:val="20"/>
    </w:rPr>
  </w:style>
  <w:style w:type="character" w:customStyle="1" w:styleId="TextocomentarioCar">
    <w:name w:val="Texto comentario Car"/>
    <w:link w:val="Textocomentario"/>
    <w:uiPriority w:val="99"/>
    <w:rsid w:val="005C44EC"/>
    <w:rPr>
      <w:rFonts w:ascii="Arial" w:hAnsi="Arial" w:cs="Arial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4E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44EC"/>
    <w:rPr>
      <w:rFonts w:ascii="Arial" w:hAnsi="Arial" w:cs="Arial"/>
      <w:b/>
      <w:bCs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4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44EC"/>
    <w:rPr>
      <w:rFonts w:ascii="Segoe UI" w:hAnsi="Segoe UI" w:cs="Segoe UI"/>
      <w:sz w:val="18"/>
      <w:szCs w:val="18"/>
      <w:lang w:val="es-ES" w:eastAsia="zh-CN"/>
    </w:rPr>
  </w:style>
  <w:style w:type="paragraph" w:styleId="Prrafodelista">
    <w:name w:val="List Paragraph"/>
    <w:basedOn w:val="Normal"/>
    <w:uiPriority w:val="34"/>
    <w:qFormat/>
    <w:rsid w:val="00B03027"/>
    <w:pPr>
      <w:ind w:left="708"/>
    </w:pPr>
  </w:style>
  <w:style w:type="character" w:customStyle="1" w:styleId="5yl5">
    <w:name w:val="_5yl5"/>
    <w:rsid w:val="00B03027"/>
  </w:style>
  <w:style w:type="table" w:styleId="Cuadrculadetablaclara">
    <w:name w:val="Grid Table Light"/>
    <w:basedOn w:val="Tablanormal"/>
    <w:uiPriority w:val="40"/>
    <w:rsid w:val="00FD033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anormal1">
    <w:name w:val="Plain Table 1"/>
    <w:basedOn w:val="Tablanormal"/>
    <w:uiPriority w:val="41"/>
    <w:rsid w:val="00CF68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45"/>
    <w:rsid w:val="009D68F7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9D68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1F2CD8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F2CD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3">
    <w:name w:val="Grid Table 3 Accent 3"/>
    <w:basedOn w:val="Tablanormal"/>
    <w:uiPriority w:val="48"/>
    <w:rsid w:val="00600A4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2">
    <w:name w:val="Plain Table 2"/>
    <w:basedOn w:val="Tablanormal"/>
    <w:uiPriority w:val="42"/>
    <w:rsid w:val="00BB750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4">
    <w:name w:val="Plain Table 4"/>
    <w:basedOn w:val="Tablanormal"/>
    <w:uiPriority w:val="44"/>
    <w:rsid w:val="00382B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aclara">
    <w:name w:val="Light List"/>
    <w:basedOn w:val="Tablanormal"/>
    <w:uiPriority w:val="61"/>
    <w:rsid w:val="00185C0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C57700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6concolores-nfasis5">
    <w:name w:val="List Table 6 Colorful Accent 5"/>
    <w:basedOn w:val="Tablanormal"/>
    <w:uiPriority w:val="51"/>
    <w:rsid w:val="00C57700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TextoindependienteCar">
    <w:name w:val="Texto independiente Car"/>
    <w:link w:val="Textoindependiente"/>
    <w:rsid w:val="00C6109C"/>
    <w:rPr>
      <w:sz w:val="24"/>
      <w:lang w:val="es-ES" w:eastAsia="zh-CN"/>
    </w:rPr>
  </w:style>
  <w:style w:type="character" w:customStyle="1" w:styleId="Quotation">
    <w:name w:val="Quotation"/>
    <w:rsid w:val="00114753"/>
    <w:rPr>
      <w:i/>
      <w:iCs/>
    </w:rPr>
  </w:style>
  <w:style w:type="paragraph" w:customStyle="1" w:styleId="Standard">
    <w:name w:val="Standard"/>
    <w:rsid w:val="003654B1"/>
    <w:pPr>
      <w:widowControl w:val="0"/>
      <w:suppressAutoHyphens/>
      <w:textAlignment w:val="baseline"/>
    </w:pPr>
    <w:rPr>
      <w:lang w:val="en-US" w:eastAsia="en-US"/>
    </w:rPr>
  </w:style>
  <w:style w:type="paragraph" w:customStyle="1" w:styleId="verbatim">
    <w:name w:val="verbatim"/>
    <w:rsid w:val="00E450A8"/>
    <w:pPr>
      <w:suppressAutoHyphens/>
    </w:pPr>
    <w:rPr>
      <w:rFonts w:ascii="Courier New" w:eastAsia="Arial" w:hAnsi="Courier New" w:cs="Courier New"/>
      <w:color w:val="00000A"/>
      <w:szCs w:val="24"/>
      <w:lang w:val="en-US" w:eastAsia="zh-CN" w:bidi="hi-IN"/>
    </w:rPr>
  </w:style>
  <w:style w:type="paragraph" w:customStyle="1" w:styleId="centerpar">
    <w:name w:val="centerpar"/>
    <w:basedOn w:val="Normal"/>
    <w:rsid w:val="00E450A8"/>
    <w:pPr>
      <w:keepLines/>
      <w:spacing w:before="120" w:after="120"/>
      <w:jc w:val="center"/>
    </w:pPr>
    <w:rPr>
      <w:rFonts w:ascii="Times New Roman" w:eastAsia="AR PL SungtiL GB" w:hAnsi="Times New Roman" w:cs="Times New Roman"/>
      <w:kern w:val="1"/>
      <w:szCs w:val="24"/>
      <w:lang w:val="en-US" w:bidi="hi-IN"/>
    </w:rPr>
  </w:style>
  <w:style w:type="paragraph" w:customStyle="1" w:styleId="Listavistosa-nfasis11">
    <w:name w:val="Lista vistosa - Énfasis 11"/>
    <w:basedOn w:val="Normal"/>
    <w:uiPriority w:val="34"/>
    <w:qFormat/>
    <w:rsid w:val="006D7A6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9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0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3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8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9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23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33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5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621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9767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9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520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mtorobe@eafit.edu.c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spoj.com/problems/EDI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bit.ly/2gzVg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torobe@eafit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61041-7F6A-45BC-937E-0EC356AA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Taller 12 Busqueda Local</vt:lpstr>
    </vt:vector>
  </TitlesOfParts>
  <Company/>
  <LinksUpToDate>false</LinksUpToDate>
  <CharactersWithSpaces>2059</CharactersWithSpaces>
  <SharedDoc>false</SharedDoc>
  <HLinks>
    <vt:vector size="72" baseType="variant">
      <vt:variant>
        <vt:i4>1048645</vt:i4>
      </vt:variant>
      <vt:variant>
        <vt:i4>30</vt:i4>
      </vt:variant>
      <vt:variant>
        <vt:i4>0</vt:i4>
      </vt:variant>
      <vt:variant>
        <vt:i4>5</vt:i4>
      </vt:variant>
      <vt:variant>
        <vt:lpwstr>http://bit.ly/1B6hUDp</vt:lpwstr>
      </vt:variant>
      <vt:variant>
        <vt:lpwstr/>
      </vt:variant>
      <vt:variant>
        <vt:i4>458822</vt:i4>
      </vt:variant>
      <vt:variant>
        <vt:i4>27</vt:i4>
      </vt:variant>
      <vt:variant>
        <vt:i4>0</vt:i4>
      </vt:variant>
      <vt:variant>
        <vt:i4>5</vt:i4>
      </vt:variant>
      <vt:variant>
        <vt:lpwstr>https://www.mindmup.com/</vt:lpwstr>
      </vt:variant>
      <vt:variant>
        <vt:lpwstr>m:new-a-1437527273469</vt:lpwstr>
      </vt:variant>
      <vt:variant>
        <vt:i4>7405601</vt:i4>
      </vt:variant>
      <vt:variant>
        <vt:i4>24</vt:i4>
      </vt:variant>
      <vt:variant>
        <vt:i4>0</vt:i4>
      </vt:variant>
      <vt:variant>
        <vt:i4>5</vt:i4>
      </vt:variant>
      <vt:variant>
        <vt:lpwstr>https://cacoo.com/</vt:lpwstr>
      </vt:variant>
      <vt:variant>
        <vt:lpwstr/>
      </vt:variant>
      <vt:variant>
        <vt:i4>5701662</vt:i4>
      </vt:variant>
      <vt:variant>
        <vt:i4>21</vt:i4>
      </vt:variant>
      <vt:variant>
        <vt:i4>0</vt:i4>
      </vt:variant>
      <vt:variant>
        <vt:i4>5</vt:i4>
      </vt:variant>
      <vt:variant>
        <vt:lpwstr>http://bit.ly/28JXqIG</vt:lpwstr>
      </vt:variant>
      <vt:variant>
        <vt:lpwstr/>
      </vt:variant>
      <vt:variant>
        <vt:i4>1048664</vt:i4>
      </vt:variant>
      <vt:variant>
        <vt:i4>18</vt:i4>
      </vt:variant>
      <vt:variant>
        <vt:i4>0</vt:i4>
      </vt:variant>
      <vt:variant>
        <vt:i4>5</vt:i4>
      </vt:variant>
      <vt:variant>
        <vt:lpwstr>http://bit.ly/2knU3Pv</vt:lpwstr>
      </vt:variant>
      <vt:variant>
        <vt:lpwstr/>
      </vt:variant>
      <vt:variant>
        <vt:i4>1572885</vt:i4>
      </vt:variant>
      <vt:variant>
        <vt:i4>15</vt:i4>
      </vt:variant>
      <vt:variant>
        <vt:i4>0</vt:i4>
      </vt:variant>
      <vt:variant>
        <vt:i4>5</vt:i4>
      </vt:variant>
      <vt:variant>
        <vt:lpwstr>http://bit.ly/2gJKzJD</vt:lpwstr>
      </vt:variant>
      <vt:variant>
        <vt:lpwstr/>
      </vt:variant>
      <vt:variant>
        <vt:i4>262174</vt:i4>
      </vt:variant>
      <vt:variant>
        <vt:i4>12</vt:i4>
      </vt:variant>
      <vt:variant>
        <vt:i4>0</vt:i4>
      </vt:variant>
      <vt:variant>
        <vt:i4>5</vt:i4>
      </vt:variant>
      <vt:variant>
        <vt:lpwstr>http://bit.ly/1ROGWOX</vt:lpwstr>
      </vt:variant>
      <vt:variant>
        <vt:lpwstr/>
      </vt:variant>
      <vt:variant>
        <vt:i4>6094853</vt:i4>
      </vt:variant>
      <vt:variant>
        <vt:i4>9</vt:i4>
      </vt:variant>
      <vt:variant>
        <vt:i4>0</vt:i4>
      </vt:variant>
      <vt:variant>
        <vt:i4>5</vt:i4>
      </vt:variant>
      <vt:variant>
        <vt:lpwstr>http://bit.ly/2j434ZW</vt:lpwstr>
      </vt:variant>
      <vt:variant>
        <vt:lpwstr/>
      </vt:variant>
      <vt:variant>
        <vt:i4>1310808</vt:i4>
      </vt:variant>
      <vt:variant>
        <vt:i4>6</vt:i4>
      </vt:variant>
      <vt:variant>
        <vt:i4>0</vt:i4>
      </vt:variant>
      <vt:variant>
        <vt:i4>5</vt:i4>
      </vt:variant>
      <vt:variant>
        <vt:lpwstr>http://bit.ly/2i9JdIV</vt:lpwstr>
      </vt:variant>
      <vt:variant>
        <vt:lpwstr/>
      </vt:variant>
      <vt:variant>
        <vt:i4>393285</vt:i4>
      </vt:variant>
      <vt:variant>
        <vt:i4>3</vt:i4>
      </vt:variant>
      <vt:variant>
        <vt:i4>0</vt:i4>
      </vt:variant>
      <vt:variant>
        <vt:i4>5</vt:i4>
      </vt:variant>
      <vt:variant>
        <vt:lpwstr>http://bit.ly/2g4TTKf</vt:lpwstr>
      </vt:variant>
      <vt:variant>
        <vt:lpwstr/>
      </vt:variant>
      <vt:variant>
        <vt:i4>131077</vt:i4>
      </vt:variant>
      <vt:variant>
        <vt:i4>0</vt:i4>
      </vt:variant>
      <vt:variant>
        <vt:i4>0</vt:i4>
      </vt:variant>
      <vt:variant>
        <vt:i4>5</vt:i4>
      </vt:variant>
      <vt:variant>
        <vt:lpwstr>http://bit.ly/2g8T8O6</vt:lpwstr>
      </vt:variant>
      <vt:variant>
        <vt:lpwstr/>
      </vt:variant>
      <vt:variant>
        <vt:i4>7208962</vt:i4>
      </vt:variant>
      <vt:variant>
        <vt:i4>0</vt:i4>
      </vt:variant>
      <vt:variant>
        <vt:i4>0</vt:i4>
      </vt:variant>
      <vt:variant>
        <vt:i4>5</vt:i4>
      </vt:variant>
      <vt:variant>
        <vt:lpwstr>mailto:mtorobe@eafit.edu.co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Taller 9 Programacion Dinamica</dc:title>
  <dc:subject/>
  <dc:creator>Informatica</dc:creator>
  <cp:keywords/>
  <dc:description/>
  <cp:lastModifiedBy>Luisa Alzate</cp:lastModifiedBy>
  <cp:revision>244</cp:revision>
  <cp:lastPrinted>2017-09-13T03:47:00Z</cp:lastPrinted>
  <dcterms:created xsi:type="dcterms:W3CDTF">2017-07-27T03:04:00Z</dcterms:created>
  <dcterms:modified xsi:type="dcterms:W3CDTF">2017-09-13T03:47:00Z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-1450327496</vt:i4>
  </property>
  <property fmtid="{D5CDD505-2E9C-101B-9397-08002B2CF9AE}" pid="3" name="_AuthorEmail">
    <vt:lpwstr>gvillega@eafit.edu.co</vt:lpwstr>
  </property>
  <property fmtid="{D5CDD505-2E9C-101B-9397-08002B2CF9AE}" pid="4" name="_AuthorEmailDisplayName">
    <vt:lpwstr>Gustavo Adolfo Villegas L.</vt:lpwstr>
  </property>
  <property fmtid="{D5CDD505-2E9C-101B-9397-08002B2CF9AE}" pid="5" name="_EmailSubject">
    <vt:lpwstr>Formatos para la presentación del curso</vt:lpwstr>
  </property>
  <property fmtid="{D5CDD505-2E9C-101B-9397-08002B2CF9AE}" pid="6" name="_ReviewingToolsShownOnce">
    <vt:lpwstr/>
  </property>
</Properties>
</file>