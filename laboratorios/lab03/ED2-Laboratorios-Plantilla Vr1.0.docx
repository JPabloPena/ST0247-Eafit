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bookmarkStart w:id="0" w:name="_GoBack"/>
      <w:bookmarkEnd w:id="0"/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E2104" w14:textId="77777777" w:rsidR="00FA4190" w:rsidRDefault="00FA4190" w:rsidP="004071A1">
      <w:r>
        <w:separator/>
      </w:r>
    </w:p>
  </w:endnote>
  <w:endnote w:type="continuationSeparator" w:id="0">
    <w:p w14:paraId="2804796E" w14:textId="77777777" w:rsidR="00FA4190" w:rsidRDefault="00FA4190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5C154" w14:textId="77777777" w:rsidR="00FA4190" w:rsidRDefault="00FA4190" w:rsidP="004071A1">
      <w:r>
        <w:separator/>
      </w:r>
    </w:p>
  </w:footnote>
  <w:footnote w:type="continuationSeparator" w:id="0">
    <w:p w14:paraId="78CE93EB" w14:textId="77777777" w:rsidR="00FA4190" w:rsidRDefault="00FA4190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Luisa Fernanda Alzate Sanchez</cp:lastModifiedBy>
  <cp:revision>280</cp:revision>
  <cp:lastPrinted>2019-01-22T00:16:00Z</cp:lastPrinted>
  <dcterms:created xsi:type="dcterms:W3CDTF">2019-01-17T22:16:00Z</dcterms:created>
  <dcterms:modified xsi:type="dcterms:W3CDTF">2019-01-23T02:14:00Z</dcterms:modified>
</cp:coreProperties>
</file>